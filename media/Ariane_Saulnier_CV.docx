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E199" w14:textId="77777777" w:rsidR="00AC3DBE" w:rsidRDefault="00000000" w:rsidP="00BB7E55">
      <w:pPr>
        <w:pStyle w:val="divdocumentdivname"/>
        <w:spacing w:before="260" w:line="700" w:lineRule="atLeast"/>
        <w:jc w:val="center"/>
        <w:rPr>
          <w:rFonts w:ascii="Arial" w:eastAsia="Arial" w:hAnsi="Arial" w:cs="Arial"/>
          <w:b/>
          <w:bCs/>
          <w:smallCaps/>
          <w:sz w:val="46"/>
          <w:szCs w:val="46"/>
        </w:rPr>
      </w:pPr>
      <w:r>
        <w:rPr>
          <w:rStyle w:val="span"/>
          <w:rFonts w:ascii="Arial" w:eastAsia="Arial" w:hAnsi="Arial" w:cs="Arial"/>
          <w:b/>
          <w:bCs/>
          <w:smallCaps/>
          <w:sz w:val="46"/>
          <w:szCs w:val="46"/>
        </w:rPr>
        <w:t>Ariane</w:t>
      </w:r>
      <w:r>
        <w:rPr>
          <w:rFonts w:ascii="Arial" w:eastAsia="Arial" w:hAnsi="Arial" w:cs="Arial"/>
          <w:b/>
          <w:bCs/>
          <w:smallCaps/>
          <w:sz w:val="46"/>
          <w:szCs w:val="46"/>
        </w:rPr>
        <w:t xml:space="preserve"> </w:t>
      </w:r>
      <w:r>
        <w:rPr>
          <w:rStyle w:val="span"/>
          <w:rFonts w:ascii="Arial" w:eastAsia="Arial" w:hAnsi="Arial" w:cs="Arial"/>
          <w:b/>
          <w:bCs/>
          <w:smallCaps/>
          <w:sz w:val="46"/>
          <w:szCs w:val="46"/>
        </w:rPr>
        <w:t>Saulnier</w:t>
      </w:r>
      <w:r>
        <w:rPr>
          <w:rFonts w:ascii="Arial" w:eastAsia="Arial" w:hAnsi="Arial" w:cs="Arial"/>
          <w:b/>
          <w:bCs/>
          <w:smallCaps/>
          <w:sz w:val="46"/>
          <w:szCs w:val="46"/>
        </w:rPr>
        <w:t xml:space="preserve"> </w:t>
      </w:r>
    </w:p>
    <w:p w14:paraId="0F166315" w14:textId="77777777" w:rsidR="00AC3DBE" w:rsidRDefault="00000000" w:rsidP="00BB7E55">
      <w:pPr>
        <w:pStyle w:val="divnamedivemptyNameDiv"/>
        <w:jc w:val="center"/>
        <w:rPr>
          <w:rFonts w:ascii="Arial" w:eastAsia="Arial" w:hAnsi="Arial" w:cs="Arial"/>
          <w:b/>
          <w:bCs/>
          <w:smallCaps/>
          <w:color w:val="000000"/>
        </w:rPr>
      </w:pPr>
      <w:r>
        <w:rPr>
          <w:rFonts w:ascii="Arial" w:eastAsia="Arial" w:hAnsi="Arial" w:cs="Arial"/>
          <w:b/>
          <w:bCs/>
          <w:smallCaps/>
          <w:color w:val="000000"/>
        </w:rPr>
        <w:t> </w:t>
      </w:r>
    </w:p>
    <w:p w14:paraId="68E3CE74" w14:textId="77777777" w:rsidR="00AC3DBE" w:rsidRDefault="00000000">
      <w:pPr>
        <w:pStyle w:val="divdocumentdivlowerborder"/>
        <w:pBdr>
          <w:bottom w:val="single" w:sz="8" w:space="0" w:color="000000"/>
        </w:pBdr>
        <w:spacing w:line="20" w:lineRule="atLeast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  <w:t> </w:t>
      </w:r>
    </w:p>
    <w:p w14:paraId="06743054" w14:textId="77777777" w:rsidR="00AC3DBE" w:rsidRDefault="00AC3DBE" w:rsidP="00BB7E55">
      <w:pPr>
        <w:pStyle w:val="divdocumentdivlowerthickborder"/>
        <w:spacing w:line="40" w:lineRule="exact"/>
        <w:rPr>
          <w:rFonts w:ascii="Arial" w:eastAsia="Arial" w:hAnsi="Arial" w:cs="Arial"/>
          <w:sz w:val="2"/>
          <w:szCs w:val="2"/>
        </w:rPr>
      </w:pPr>
    </w:p>
    <w:p w14:paraId="5EE77FAA" w14:textId="65EDB5A4" w:rsidR="00AC3DBE" w:rsidRDefault="00AC3DBE" w:rsidP="00E35A87">
      <w:pPr>
        <w:spacing w:line="260" w:lineRule="atLeast"/>
        <w:textAlignment w:val="auto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3262"/>
        <w:gridCol w:w="3317"/>
      </w:tblGrid>
      <w:tr w:rsidR="00E35A87" w14:paraId="21D72938" w14:textId="77777777" w:rsidTr="00E35A87">
        <w:tc>
          <w:tcPr>
            <w:tcW w:w="3374" w:type="dxa"/>
          </w:tcPr>
          <w:p w14:paraId="4A88EB86" w14:textId="5A96CAC4" w:rsidR="00E35A87" w:rsidRDefault="00E35A87">
            <w:pPr>
              <w:spacing w:line="260" w:lineRule="atLeast"/>
              <w:jc w:val="center"/>
              <w:textAlignment w:val="auto"/>
              <w:rPr>
                <w:rStyle w:val="span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sz w:val="20"/>
                <w:szCs w:val="20"/>
              </w:rPr>
              <w:t>City of London, LND</w:t>
            </w:r>
            <w:r>
              <w:rPr>
                <w:rStyle w:val="divdocumentzipsuffix"/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Style w:val="span"/>
                <w:rFonts w:ascii="Arial" w:eastAsia="Arial" w:hAnsi="Arial" w:cs="Arial"/>
                <w:sz w:val="20"/>
                <w:szCs w:val="20"/>
              </w:rPr>
              <w:t>W2 5EU</w:t>
            </w:r>
          </w:p>
        </w:tc>
        <w:tc>
          <w:tcPr>
            <w:tcW w:w="3374" w:type="dxa"/>
          </w:tcPr>
          <w:p w14:paraId="01C05CA9" w14:textId="67E58CD9" w:rsidR="00E35A87" w:rsidRDefault="00E35A87">
            <w:pPr>
              <w:spacing w:line="260" w:lineRule="atLeast"/>
              <w:jc w:val="center"/>
              <w:textAlignment w:val="auto"/>
              <w:rPr>
                <w:rStyle w:val="span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sz w:val="20"/>
                <w:szCs w:val="20"/>
              </w:rPr>
              <w:t>+44 7897 284606</w:t>
            </w:r>
            <w:r>
              <w:rPr>
                <w:rStyle w:val="documentulli"/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Style w:val="sprtr"/>
                <w:rFonts w:ascii="Arial" w:eastAsia="Arial" w:hAnsi="Arial" w:cs="Arial"/>
              </w:rPr>
              <w:t>    </w:t>
            </w:r>
          </w:p>
        </w:tc>
        <w:tc>
          <w:tcPr>
            <w:tcW w:w="3374" w:type="dxa"/>
          </w:tcPr>
          <w:p w14:paraId="4BAF5EDD" w14:textId="3D9F6B09" w:rsidR="00E35A87" w:rsidRDefault="00E35A87">
            <w:pPr>
              <w:spacing w:line="260" w:lineRule="atLeast"/>
              <w:jc w:val="center"/>
              <w:textAlignment w:val="auto"/>
              <w:rPr>
                <w:rStyle w:val="span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sz w:val="20"/>
                <w:szCs w:val="20"/>
              </w:rPr>
              <w:t>ariane.saulnier@gmail.com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123DDEAF" w14:textId="77777777" w:rsidR="00E35A87" w:rsidRDefault="00E35A87" w:rsidP="00E35A87">
      <w:pPr>
        <w:spacing w:line="260" w:lineRule="atLeast"/>
        <w:textAlignment w:val="auto"/>
        <w:rPr>
          <w:rStyle w:val="span"/>
          <w:rFonts w:ascii="Arial" w:eastAsia="Arial" w:hAnsi="Arial" w:cs="Arial"/>
          <w:sz w:val="20"/>
          <w:szCs w:val="20"/>
        </w:rPr>
      </w:pPr>
    </w:p>
    <w:p w14:paraId="72198F9F" w14:textId="77777777" w:rsidR="00AC3DBE" w:rsidRDefault="00000000" w:rsidP="00E35A87">
      <w:pPr>
        <w:pStyle w:val="divdocumentsinglecolumn"/>
        <w:spacing w:line="28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https://www.linkedin.com/in/ariane-saulnier/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9A7B20F" w14:textId="77777777" w:rsidR="00AC3DBE" w:rsidRDefault="00000000">
      <w:pPr>
        <w:pStyle w:val="divdocumentdivheading"/>
        <w:tabs>
          <w:tab w:val="left" w:pos="3359"/>
          <w:tab w:val="left" w:pos="9900"/>
        </w:tabs>
        <w:spacing w:before="260" w:line="280" w:lineRule="atLeast"/>
        <w:jc w:val="center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eastAsia="Arial" w:hAnsi="Arial" w:cs="Arial"/>
          <w:smallCaps/>
          <w:sz w:val="22"/>
          <w:szCs w:val="22"/>
        </w:rPr>
        <w:t xml:space="preserve"> </w:t>
      </w:r>
      <w:r>
        <w:rPr>
          <w:rFonts w:ascii="Arial" w:eastAsia="Arial" w:hAnsi="Arial" w:cs="Arial"/>
          <w:strike/>
          <w:color w:val="000000"/>
          <w:sz w:val="26"/>
        </w:rPr>
        <w:tab/>
      </w:r>
      <w:r>
        <w:rPr>
          <w:rStyle w:val="divdocumentdivsectiontitle"/>
          <w:rFonts w:ascii="Arial" w:eastAsia="Arial" w:hAnsi="Arial" w:cs="Arial"/>
          <w:smallCaps/>
          <w:shd w:val="clear" w:color="auto" w:fill="FFFFFF"/>
        </w:rPr>
        <w:t xml:space="preserve">   Professional summary   </w:t>
      </w:r>
      <w:r>
        <w:rPr>
          <w:rFonts w:ascii="Arial" w:eastAsia="Arial" w:hAnsi="Arial" w:cs="Arial"/>
          <w:strike/>
          <w:color w:val="000000"/>
          <w:sz w:val="26"/>
        </w:rPr>
        <w:tab/>
      </w:r>
    </w:p>
    <w:p w14:paraId="1166C77D" w14:textId="745B1270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Full Stack Developer student soon to be qualified with a Diploma in Software Development from Code Institute. With the ability to produce clean, maintainable, and reusable code, I successfully passed all milestone projects, building responsive websites using HTML, CSS, JavaScript &amp; Python. With 3 years of experience as a Primary School Teacher</w:t>
      </w:r>
      <w:r w:rsidR="00BB7E55">
        <w:rPr>
          <w:rFonts w:ascii="Arial" w:eastAsia="Arial" w:hAnsi="Arial" w:cs="Arial"/>
          <w:sz w:val="22"/>
          <w:szCs w:val="22"/>
        </w:rPr>
        <w:t xml:space="preserve"> and 5 years as a semi-professional classically trained musician</w:t>
      </w:r>
      <w:r>
        <w:rPr>
          <w:rFonts w:ascii="Arial" w:eastAsia="Arial" w:hAnsi="Arial" w:cs="Arial"/>
          <w:sz w:val="22"/>
          <w:szCs w:val="22"/>
        </w:rPr>
        <w:t xml:space="preserve">, I possess strong </w:t>
      </w:r>
      <w:proofErr w:type="spellStart"/>
      <w:r w:rsidR="00E35A87">
        <w:rPr>
          <w:rFonts w:ascii="Arial" w:eastAsia="Arial" w:hAnsi="Arial" w:cs="Arial"/>
          <w:sz w:val="22"/>
          <w:szCs w:val="22"/>
        </w:rPr>
        <w:t>Organisation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&amp; Communication skills. I am looking to obtain an opportunity as a Junior Full Stack Developer that will allow me to build on my skills and pave the path for my career in the Software industry.</w:t>
      </w:r>
    </w:p>
    <w:p w14:paraId="1866DD4C" w14:textId="6F24C2D7" w:rsidR="00AC3DBE" w:rsidRPr="00BB7E55" w:rsidRDefault="00000000" w:rsidP="00BB7E55">
      <w:pPr>
        <w:pStyle w:val="divdocumentdivheading"/>
        <w:tabs>
          <w:tab w:val="left" w:pos="3962"/>
          <w:tab w:val="left" w:pos="9900"/>
        </w:tabs>
        <w:spacing w:before="260" w:line="280" w:lineRule="atLeast"/>
        <w:jc w:val="center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eastAsia="Arial" w:hAnsi="Arial" w:cs="Arial"/>
          <w:smallCaps/>
          <w:sz w:val="22"/>
          <w:szCs w:val="22"/>
        </w:rPr>
        <w:t xml:space="preserve"> </w:t>
      </w:r>
      <w:r>
        <w:rPr>
          <w:rFonts w:ascii="Arial" w:eastAsia="Arial" w:hAnsi="Arial" w:cs="Arial"/>
          <w:strike/>
          <w:color w:val="000000"/>
          <w:sz w:val="26"/>
        </w:rPr>
        <w:tab/>
      </w:r>
      <w:r>
        <w:rPr>
          <w:rStyle w:val="divdocumentdivsectiontitle"/>
          <w:rFonts w:ascii="Arial" w:eastAsia="Arial" w:hAnsi="Arial" w:cs="Arial"/>
          <w:smallCaps/>
          <w:shd w:val="clear" w:color="auto" w:fill="FFFFFF"/>
        </w:rPr>
        <w:t xml:space="preserve">   Coding skills   </w:t>
      </w:r>
      <w:r>
        <w:rPr>
          <w:rFonts w:ascii="Arial" w:eastAsia="Arial" w:hAnsi="Arial" w:cs="Arial"/>
          <w:strike/>
          <w:color w:val="000000"/>
          <w:sz w:val="26"/>
        </w:rPr>
        <w:tab/>
      </w:r>
    </w:p>
    <w:tbl>
      <w:tblPr>
        <w:tblStyle w:val="TableGrid"/>
        <w:tblW w:w="0" w:type="auto"/>
        <w:tblInd w:w="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3237"/>
        <w:gridCol w:w="3189"/>
      </w:tblGrid>
      <w:tr w:rsidR="00BB7E55" w14:paraId="348033BC" w14:textId="77777777" w:rsidTr="00BB7E55">
        <w:tc>
          <w:tcPr>
            <w:tcW w:w="3374" w:type="dxa"/>
          </w:tcPr>
          <w:p w14:paraId="159A451C" w14:textId="77777777" w:rsidR="00BB7E55" w:rsidRDefault="00BB7E55" w:rsidP="00BB7E55">
            <w:pPr>
              <w:pStyle w:val="p"/>
              <w:spacing w:line="280" w:lineRule="atLeas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Technologies:</w:t>
            </w:r>
          </w:p>
          <w:p w14:paraId="5A59F5BF" w14:textId="77777777" w:rsidR="00BB7E55" w:rsidRDefault="00BB7E55" w:rsidP="00BB7E55">
            <w:pPr>
              <w:pStyle w:val="documentulliParagraph"/>
              <w:numPr>
                <w:ilvl w:val="0"/>
                <w:numId w:val="1"/>
              </w:numPr>
              <w:spacing w:after="100" w:line="28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HTML</w:t>
            </w:r>
          </w:p>
          <w:p w14:paraId="48359187" w14:textId="77777777" w:rsidR="00BB7E55" w:rsidRDefault="00BB7E55" w:rsidP="00BB7E55">
            <w:pPr>
              <w:pStyle w:val="documentulliParagraph"/>
              <w:numPr>
                <w:ilvl w:val="0"/>
                <w:numId w:val="1"/>
              </w:numPr>
              <w:spacing w:after="100" w:line="28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CSS</w:t>
            </w:r>
          </w:p>
          <w:p w14:paraId="4A1CCC86" w14:textId="77777777" w:rsidR="00BB7E55" w:rsidRDefault="00BB7E55" w:rsidP="00BB7E55">
            <w:pPr>
              <w:pStyle w:val="documentulliParagraph"/>
              <w:numPr>
                <w:ilvl w:val="0"/>
                <w:numId w:val="1"/>
              </w:numPr>
              <w:spacing w:after="100" w:line="28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Python</w:t>
            </w:r>
          </w:p>
          <w:p w14:paraId="4634B521" w14:textId="08B1C853" w:rsidR="00BB7E55" w:rsidRPr="00BB7E55" w:rsidRDefault="00BB7E55" w:rsidP="00BB7E55">
            <w:pPr>
              <w:pStyle w:val="documentullinth-last-child1Paragraph"/>
              <w:numPr>
                <w:ilvl w:val="0"/>
                <w:numId w:val="1"/>
              </w:numPr>
              <w:spacing w:line="28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JavaScript</w:t>
            </w:r>
          </w:p>
        </w:tc>
        <w:tc>
          <w:tcPr>
            <w:tcW w:w="3374" w:type="dxa"/>
          </w:tcPr>
          <w:p w14:paraId="2A0B149F" w14:textId="77777777" w:rsidR="00BB7E55" w:rsidRDefault="00BB7E55" w:rsidP="00BB7E55">
            <w:pPr>
              <w:pStyle w:val="p"/>
              <w:spacing w:line="280" w:lineRule="atLeas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Databases:</w:t>
            </w:r>
          </w:p>
          <w:p w14:paraId="0622EE4F" w14:textId="77777777" w:rsidR="00BB7E55" w:rsidRDefault="00BB7E55" w:rsidP="00BB7E55">
            <w:pPr>
              <w:pStyle w:val="documentullinth-last-child1Paragraph"/>
              <w:numPr>
                <w:ilvl w:val="0"/>
                <w:numId w:val="2"/>
              </w:numPr>
              <w:spacing w:line="28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PostgreSQL</w:t>
            </w:r>
          </w:p>
          <w:p w14:paraId="3A1A0F5D" w14:textId="77777777" w:rsidR="00BB7E55" w:rsidRDefault="00BB7E55" w:rsidP="00BB7E55">
            <w:pPr>
              <w:pStyle w:val="documentullinth-last-child1Paragraph"/>
              <w:spacing w:line="280" w:lineRule="atLeast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1CF850" w14:textId="77777777" w:rsidR="00BB7E55" w:rsidRDefault="00BB7E55" w:rsidP="00BB7E55">
            <w:pPr>
              <w:pStyle w:val="p"/>
              <w:spacing w:line="280" w:lineRule="atLeas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Frameworks:</w:t>
            </w:r>
          </w:p>
          <w:p w14:paraId="6F15979D" w14:textId="16FDFAF5" w:rsidR="00BB7E55" w:rsidRPr="00BB7E55" w:rsidRDefault="00BB7E55" w:rsidP="00BB7E55">
            <w:pPr>
              <w:pStyle w:val="documentullinth-last-child1Paragraph"/>
              <w:numPr>
                <w:ilvl w:val="0"/>
                <w:numId w:val="3"/>
              </w:numPr>
              <w:spacing w:line="28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Django</w:t>
            </w:r>
          </w:p>
        </w:tc>
        <w:tc>
          <w:tcPr>
            <w:tcW w:w="3374" w:type="dxa"/>
          </w:tcPr>
          <w:p w14:paraId="003F46DB" w14:textId="77777777" w:rsidR="00BB7E55" w:rsidRDefault="00BB7E55" w:rsidP="00BB7E55">
            <w:pPr>
              <w:pStyle w:val="p"/>
              <w:spacing w:line="280" w:lineRule="atLeas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Version Control:</w:t>
            </w:r>
          </w:p>
          <w:p w14:paraId="168DE6D3" w14:textId="77777777" w:rsidR="00BB7E55" w:rsidRDefault="00BB7E55" w:rsidP="00BB7E55">
            <w:pPr>
              <w:pStyle w:val="documentulliParagraph"/>
              <w:numPr>
                <w:ilvl w:val="0"/>
                <w:numId w:val="4"/>
              </w:numPr>
              <w:spacing w:after="100" w:line="28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Git</w:t>
            </w:r>
          </w:p>
          <w:p w14:paraId="2A666011" w14:textId="685A9CD4" w:rsidR="00BB7E55" w:rsidRPr="00BB7E55" w:rsidRDefault="00BB7E55" w:rsidP="00BB7E55">
            <w:pPr>
              <w:pStyle w:val="documentullinth-last-child1Paragraph"/>
              <w:numPr>
                <w:ilvl w:val="0"/>
                <w:numId w:val="4"/>
              </w:numPr>
              <w:spacing w:line="28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GitHub</w:t>
            </w:r>
          </w:p>
        </w:tc>
      </w:tr>
    </w:tbl>
    <w:p w14:paraId="058F25AD" w14:textId="77777777" w:rsidR="00BB7E55" w:rsidRDefault="00BB7E55" w:rsidP="00BB7E55">
      <w:pPr>
        <w:pStyle w:val="documentullinth-last-child1Paragraph"/>
        <w:spacing w:line="280" w:lineRule="atLeast"/>
        <w:ind w:left="259"/>
        <w:rPr>
          <w:rFonts w:ascii="Arial" w:eastAsia="Arial" w:hAnsi="Arial" w:cs="Arial"/>
          <w:sz w:val="22"/>
          <w:szCs w:val="22"/>
        </w:rPr>
      </w:pPr>
    </w:p>
    <w:p w14:paraId="4D2208C5" w14:textId="6668A97B" w:rsidR="00AC3DBE" w:rsidRDefault="00000000" w:rsidP="00E35A87">
      <w:pPr>
        <w:pStyle w:val="divdocumentdivheading"/>
        <w:tabs>
          <w:tab w:val="left" w:pos="4245"/>
          <w:tab w:val="left" w:pos="9900"/>
        </w:tabs>
        <w:spacing w:before="260" w:line="280" w:lineRule="atLeast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eastAsia="Arial" w:hAnsi="Arial" w:cs="Arial"/>
          <w:strike/>
          <w:color w:val="000000"/>
          <w:sz w:val="26"/>
        </w:rPr>
        <w:tab/>
      </w:r>
      <w:r>
        <w:rPr>
          <w:rStyle w:val="divdocumentdivsectiontitle"/>
          <w:rFonts w:ascii="Arial" w:eastAsia="Arial" w:hAnsi="Arial" w:cs="Arial"/>
          <w:smallCaps/>
          <w:shd w:val="clear" w:color="auto" w:fill="FFFFFF"/>
        </w:rPr>
        <w:t xml:space="preserve">   Portfolio   </w:t>
      </w:r>
      <w:r>
        <w:rPr>
          <w:rFonts w:ascii="Arial" w:eastAsia="Arial" w:hAnsi="Arial" w:cs="Arial"/>
          <w:strike/>
          <w:color w:val="000000"/>
          <w:sz w:val="26"/>
        </w:rPr>
        <w:tab/>
      </w:r>
    </w:p>
    <w:p w14:paraId="2DB742C3" w14:textId="14E5B208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Project 1: </w:t>
      </w:r>
      <w:proofErr w:type="spellStart"/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YogaAtHome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u"/>
          <w:rFonts w:ascii="Arial" w:eastAsia="Arial" w:hAnsi="Arial" w:cs="Arial"/>
          <w:sz w:val="22"/>
          <w:szCs w:val="22"/>
          <w:u w:val="single"/>
        </w:rPr>
        <w:t>www.github.com/Aria-vero-s/yogahome</w:t>
      </w:r>
    </w:p>
    <w:p w14:paraId="6A88FA78" w14:textId="78AF212E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Static Original Online Learning Website, built for yoga enthusiasts, written using HTML and CSS.</w:t>
      </w:r>
    </w:p>
    <w:p w14:paraId="23FDC050" w14:textId="77777777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Main Languages and Technologies: HTML, CSS</w:t>
      </w:r>
    </w:p>
    <w:p w14:paraId="58C7740F" w14:textId="77777777" w:rsidR="00AC3DBE" w:rsidRDefault="00AC3DBE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</w:p>
    <w:p w14:paraId="76BC49B9" w14:textId="77777777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Project 2: </w:t>
      </w:r>
      <w:proofErr w:type="spellStart"/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StoryQuiz</w:t>
      </w:r>
      <w:proofErr w:type="spellEnd"/>
      <w:r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– </w:t>
      </w:r>
      <w:r>
        <w:rPr>
          <w:rStyle w:val="u"/>
          <w:rFonts w:ascii="Arial" w:eastAsia="Arial" w:hAnsi="Arial" w:cs="Arial"/>
          <w:sz w:val="22"/>
          <w:szCs w:val="22"/>
          <w:u w:val="single"/>
        </w:rPr>
        <w:t>www.github.com/Aria-vero-s/storyquiz</w:t>
      </w:r>
    </w:p>
    <w:p w14:paraId="30653C16" w14:textId="7198DA58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 interactive website where the user submits a quiz built using JavaScript after reading a short story.</w:t>
      </w:r>
    </w:p>
    <w:p w14:paraId="36BEF7D4" w14:textId="77777777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Main Languages and Technologies: JavaScript, CSS, HTML</w:t>
      </w:r>
    </w:p>
    <w:p w14:paraId="57363FB4" w14:textId="77777777" w:rsidR="00AC3DBE" w:rsidRDefault="00AC3DBE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</w:p>
    <w:p w14:paraId="5736C55D" w14:textId="77777777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Project 3: Enviro</w:t>
      </w:r>
      <w:r>
        <w:rPr>
          <w:rFonts w:ascii="Arial" w:eastAsia="Arial" w:hAnsi="Arial" w:cs="Arial"/>
          <w:sz w:val="22"/>
          <w:szCs w:val="22"/>
        </w:rPr>
        <w:t xml:space="preserve"> - </w:t>
      </w:r>
      <w:r>
        <w:rPr>
          <w:rStyle w:val="u"/>
          <w:rFonts w:ascii="Arial" w:eastAsia="Arial" w:hAnsi="Arial" w:cs="Arial"/>
          <w:sz w:val="22"/>
          <w:szCs w:val="22"/>
          <w:u w:val="single"/>
        </w:rPr>
        <w:t>www.github.com/Aria-vero-s/enviro</w:t>
      </w:r>
    </w:p>
    <w:p w14:paraId="6B3E6CFB" w14:textId="0FFD4CE5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Enviro is a Python terminal survey, which runs the Code Institute mock terminal on Heroku. After submitting, the answers are automatically compiled in a separate google sheet document.</w:t>
      </w:r>
    </w:p>
    <w:p w14:paraId="54E7BE1C" w14:textId="77777777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Main Languages and Technologies: Python, Heroku, Google Sheet API</w:t>
      </w:r>
    </w:p>
    <w:p w14:paraId="59752BC9" w14:textId="77777777" w:rsidR="00AC3DBE" w:rsidRDefault="00AC3DBE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</w:p>
    <w:p w14:paraId="7F1DA245" w14:textId="1AE5FA65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Project 4: </w:t>
      </w:r>
      <w:proofErr w:type="spellStart"/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PizzaMaze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r>
        <w:rPr>
          <w:rStyle w:val="u"/>
          <w:rFonts w:ascii="Arial" w:eastAsia="Arial" w:hAnsi="Arial" w:cs="Arial"/>
          <w:sz w:val="22"/>
          <w:szCs w:val="22"/>
          <w:u w:val="single"/>
        </w:rPr>
        <w:t>www.github.com/</w:t>
      </w:r>
      <w:r w:rsidR="003F5214">
        <w:rPr>
          <w:rStyle w:val="u"/>
          <w:rFonts w:ascii="Arial" w:eastAsia="Arial" w:hAnsi="Arial" w:cs="Arial"/>
          <w:sz w:val="22"/>
          <w:szCs w:val="22"/>
          <w:u w:val="single"/>
        </w:rPr>
        <w:t>Aria-vero-s/</w:t>
      </w:r>
      <w:r w:rsidR="003F5214">
        <w:rPr>
          <w:rStyle w:val="u"/>
          <w:rFonts w:ascii="Arial" w:eastAsia="Arial" w:hAnsi="Arial" w:cs="Arial"/>
          <w:sz w:val="22"/>
          <w:szCs w:val="22"/>
          <w:u w:val="single"/>
        </w:rPr>
        <w:t>pizzamaze</w:t>
      </w:r>
    </w:p>
    <w:p w14:paraId="2EE7329E" w14:textId="037BA877" w:rsidR="00AC3DBE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Building a restaurant website with a booking system, using Django framework creating Models, </w:t>
      </w:r>
      <w:proofErr w:type="gramStart"/>
      <w:r>
        <w:rPr>
          <w:rFonts w:ascii="Arial" w:eastAsia="Arial" w:hAnsi="Arial" w:cs="Arial"/>
          <w:sz w:val="22"/>
          <w:szCs w:val="22"/>
        </w:rPr>
        <w:t>Views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and Templates to render the site and to incorporate full C.R.U.D functionality.</w:t>
      </w:r>
    </w:p>
    <w:p w14:paraId="768DB37B" w14:textId="09677887" w:rsidR="00AC3DBE" w:rsidRDefault="00000000">
      <w:pPr>
        <w:pStyle w:val="p"/>
        <w:spacing w:line="280" w:lineRule="atLeast"/>
        <w:rPr>
          <w:rStyle w:val="Strong1"/>
          <w:rFonts w:ascii="Arial" w:eastAsia="Arial" w:hAnsi="Arial" w:cs="Arial"/>
          <w:b/>
          <w:bCs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Main Languages and Technologies: Python, Django, JavaScript, AWS</w:t>
      </w:r>
    </w:p>
    <w:p w14:paraId="13053967" w14:textId="5E855164" w:rsidR="00100EC5" w:rsidRDefault="00100EC5" w:rsidP="00100EC5">
      <w:pPr>
        <w:pStyle w:val="divdocumentdivheading"/>
        <w:tabs>
          <w:tab w:val="left" w:pos="4148"/>
          <w:tab w:val="left" w:pos="9900"/>
        </w:tabs>
        <w:spacing w:before="260" w:line="280" w:lineRule="atLeast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eastAsia="Arial" w:hAnsi="Arial" w:cs="Arial"/>
          <w:strike/>
          <w:color w:val="000000"/>
          <w:sz w:val="26"/>
        </w:rPr>
        <w:tab/>
      </w:r>
      <w:r>
        <w:rPr>
          <w:rStyle w:val="divdocumentdivsectiontitle"/>
          <w:rFonts w:ascii="Arial" w:eastAsia="Arial" w:hAnsi="Arial" w:cs="Arial"/>
          <w:smallCaps/>
          <w:shd w:val="clear" w:color="auto" w:fill="FFFFFF"/>
        </w:rPr>
        <w:t xml:space="preserve">   Education   </w:t>
      </w:r>
      <w:r>
        <w:rPr>
          <w:rFonts w:ascii="Arial" w:eastAsia="Arial" w:hAnsi="Arial" w:cs="Arial"/>
          <w:strike/>
          <w:color w:val="000000"/>
          <w:sz w:val="26"/>
        </w:rPr>
        <w:tab/>
      </w:r>
    </w:p>
    <w:p w14:paraId="4A77D0B3" w14:textId="77777777" w:rsidR="00100EC5" w:rsidRDefault="00100EC5" w:rsidP="00100EC5">
      <w:pPr>
        <w:pStyle w:val="divdocumentsinglecolumn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Diploma</w:t>
      </w:r>
      <w:r>
        <w:rPr>
          <w:rStyle w:val="documentbeforecolonspace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: Software Development (E-commerce Applications, Software Engineering, 02/2022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-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Current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</w:p>
    <w:p w14:paraId="718E4A47" w14:textId="77777777" w:rsidR="00100EC5" w:rsidRDefault="00100EC5" w:rsidP="00100EC5">
      <w:pPr>
        <w:pStyle w:val="spanpaddedline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Code Institute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- London</w:t>
      </w:r>
    </w:p>
    <w:p w14:paraId="7AC46B2B" w14:textId="77777777" w:rsidR="00100EC5" w:rsidRDefault="00100EC5" w:rsidP="00100EC5">
      <w:pPr>
        <w:pStyle w:val="divdocumentsinglecolumn"/>
        <w:spacing w:before="120"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Bachelor's</w:t>
      </w:r>
      <w:r>
        <w:rPr>
          <w:rStyle w:val="documentbeforecolonspace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: Music Education, 09/2017 – 05/2020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</w:p>
    <w:p w14:paraId="5C5047AE" w14:textId="77777777" w:rsidR="00100EC5" w:rsidRDefault="00100EC5" w:rsidP="00100EC5">
      <w:pPr>
        <w:pStyle w:val="spanpaddedline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Université De Moncton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- Canada</w:t>
      </w:r>
    </w:p>
    <w:p w14:paraId="0EDAD02E" w14:textId="77777777" w:rsidR="00100EC5" w:rsidRDefault="00100EC5" w:rsidP="00100EC5">
      <w:pPr>
        <w:pStyle w:val="divdocumentsinglecolumn"/>
        <w:spacing w:before="120"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Bachelor's degree</w:t>
      </w:r>
      <w:r>
        <w:rPr>
          <w:rStyle w:val="documentbeforecolonspace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: Music, 09/2013 – 05/2017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</w:p>
    <w:p w14:paraId="7B7132C0" w14:textId="77777777" w:rsidR="00100EC5" w:rsidRDefault="00100EC5" w:rsidP="00100EC5">
      <w:pPr>
        <w:pStyle w:val="spanpaddedline"/>
        <w:spacing w:line="280" w:lineRule="atLeast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University of Ottawa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– Canada</w:t>
      </w:r>
    </w:p>
    <w:p w14:paraId="31D16430" w14:textId="77777777" w:rsidR="00100EC5" w:rsidRDefault="00100EC5" w:rsidP="00100EC5">
      <w:pPr>
        <w:pStyle w:val="divdocumentdivheading"/>
        <w:tabs>
          <w:tab w:val="left" w:pos="4445"/>
          <w:tab w:val="left" w:pos="9900"/>
        </w:tabs>
        <w:spacing w:before="260" w:line="280" w:lineRule="atLeast"/>
        <w:jc w:val="center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eastAsia="Arial" w:hAnsi="Arial" w:cs="Arial"/>
          <w:strike/>
          <w:color w:val="000000"/>
          <w:sz w:val="26"/>
        </w:rPr>
        <w:lastRenderedPageBreak/>
        <w:tab/>
      </w:r>
      <w:r>
        <w:rPr>
          <w:rStyle w:val="divdocumentdivsectiontitle"/>
          <w:rFonts w:ascii="Arial" w:eastAsia="Arial" w:hAnsi="Arial" w:cs="Arial"/>
          <w:smallCaps/>
          <w:shd w:val="clear" w:color="auto" w:fill="FFFFFF"/>
        </w:rPr>
        <w:t xml:space="preserve">   Skills   </w:t>
      </w:r>
      <w:r>
        <w:rPr>
          <w:rFonts w:ascii="Arial" w:eastAsia="Arial" w:hAnsi="Arial" w:cs="Arial"/>
          <w:strike/>
          <w:color w:val="000000"/>
          <w:sz w:val="26"/>
        </w:rPr>
        <w:tab/>
      </w:r>
    </w:p>
    <w:p w14:paraId="48FD64AC" w14:textId="77777777" w:rsidR="00100EC5" w:rsidRPr="00BB7E55" w:rsidRDefault="00100EC5" w:rsidP="00100EC5">
      <w:pPr>
        <w:pStyle w:val="documentulliParagraph"/>
        <w:numPr>
          <w:ilvl w:val="0"/>
          <w:numId w:val="5"/>
        </w:numPr>
        <w:spacing w:after="100" w:line="28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Strong </w:t>
      </w:r>
      <w:proofErr w:type="spellStart"/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organisation</w:t>
      </w:r>
      <w:proofErr w:type="spellEnd"/>
      <w:r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skills and time management</w:t>
      </w:r>
      <w:r>
        <w:rPr>
          <w:rFonts w:ascii="Arial" w:eastAsia="Arial" w:hAnsi="Arial" w:cs="Arial"/>
          <w:sz w:val="22"/>
          <w:szCs w:val="22"/>
        </w:rPr>
        <w:t xml:space="preserve"> through busy schedules while handling multiple jobs in multiple locations throughout the week and years of careful lesson planning.</w:t>
      </w:r>
    </w:p>
    <w:p w14:paraId="3C0BEF27" w14:textId="77777777" w:rsidR="00100EC5" w:rsidRDefault="00100EC5" w:rsidP="00100EC5">
      <w:pPr>
        <w:pStyle w:val="documentulliParagraph"/>
        <w:numPr>
          <w:ilvl w:val="0"/>
          <w:numId w:val="5"/>
        </w:numPr>
        <w:spacing w:after="100" w:line="28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Effective communication</w:t>
      </w:r>
      <w:r>
        <w:rPr>
          <w:rFonts w:ascii="Arial" w:eastAsia="Arial" w:hAnsi="Arial" w:cs="Arial"/>
          <w:sz w:val="22"/>
          <w:szCs w:val="22"/>
        </w:rPr>
        <w:t xml:space="preserve"> in front of groups of 25-30 children and with colleagues or parents and while presenting pieces before performances in front of audiences of 100+ attendees.</w:t>
      </w:r>
    </w:p>
    <w:p w14:paraId="30E28EC0" w14:textId="77777777" w:rsidR="00100EC5" w:rsidRPr="00BB7E55" w:rsidRDefault="00100EC5" w:rsidP="00100EC5">
      <w:pPr>
        <w:pStyle w:val="documentulliParagraph"/>
        <w:numPr>
          <w:ilvl w:val="0"/>
          <w:numId w:val="5"/>
        </w:numPr>
        <w:spacing w:after="100" w:line="28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Problem-solving skills</w:t>
      </w:r>
      <w:r>
        <w:rPr>
          <w:rFonts w:ascii="Arial" w:eastAsia="Arial" w:hAnsi="Arial" w:cs="Arial"/>
          <w:sz w:val="22"/>
          <w:szCs w:val="22"/>
        </w:rPr>
        <w:t xml:space="preserve"> used daily as a teacher and through independent online learning.</w:t>
      </w:r>
    </w:p>
    <w:p w14:paraId="7E8B1E95" w14:textId="77777777" w:rsidR="00100EC5" w:rsidRDefault="00100EC5" w:rsidP="00100EC5">
      <w:pPr>
        <w:pStyle w:val="documentulliParagraph"/>
        <w:numPr>
          <w:ilvl w:val="0"/>
          <w:numId w:val="5"/>
        </w:numPr>
        <w:spacing w:after="100" w:line="28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Self-Motivation</w:t>
      </w:r>
      <w:r>
        <w:rPr>
          <w:rFonts w:ascii="Arial" w:eastAsia="Arial" w:hAnsi="Arial" w:cs="Arial"/>
          <w:sz w:val="22"/>
          <w:szCs w:val="22"/>
        </w:rPr>
        <w:t xml:space="preserve"> and desire to learn new skills through additional workshops or masterclasses both as a teacher or as a student with Code Institute.</w:t>
      </w:r>
    </w:p>
    <w:p w14:paraId="3A213B3B" w14:textId="77777777" w:rsidR="00100EC5" w:rsidRDefault="00100EC5" w:rsidP="00100EC5">
      <w:pPr>
        <w:pStyle w:val="documentulliParagraph"/>
        <w:numPr>
          <w:ilvl w:val="0"/>
          <w:numId w:val="5"/>
        </w:numPr>
        <w:spacing w:after="100" w:line="28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Customer Service skills</w:t>
      </w:r>
      <w:r>
        <w:rPr>
          <w:rFonts w:ascii="Arial" w:eastAsia="Arial" w:hAnsi="Arial" w:cs="Arial"/>
          <w:sz w:val="22"/>
          <w:szCs w:val="22"/>
        </w:rPr>
        <w:t xml:space="preserve"> in complaint handling in a Canada-wide call center.</w:t>
      </w:r>
    </w:p>
    <w:p w14:paraId="4B829F51" w14:textId="0A767E62" w:rsidR="00100EC5" w:rsidRPr="00100EC5" w:rsidRDefault="00100EC5" w:rsidP="00100EC5">
      <w:pPr>
        <w:pStyle w:val="documentullinth-last-child1Paragraph"/>
        <w:numPr>
          <w:ilvl w:val="0"/>
          <w:numId w:val="5"/>
        </w:numPr>
        <w:spacing w:line="28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Adaptability;</w:t>
      </w:r>
      <w:r>
        <w:rPr>
          <w:rFonts w:ascii="Arial" w:eastAsia="Arial" w:hAnsi="Arial" w:cs="Arial"/>
          <w:sz w:val="22"/>
          <w:szCs w:val="22"/>
        </w:rPr>
        <w:t xml:space="preserve"> able to work individually without direct supervision while given short-notice tasks as a cover teacher in 100+ schools in both London and Canada.</w:t>
      </w:r>
    </w:p>
    <w:p w14:paraId="40B4D8E0" w14:textId="02BA98C0" w:rsidR="00100EC5" w:rsidRDefault="00100EC5" w:rsidP="00100EC5">
      <w:pPr>
        <w:pStyle w:val="divdocumentdivheading"/>
        <w:tabs>
          <w:tab w:val="left" w:pos="4088"/>
          <w:tab w:val="left" w:pos="9900"/>
        </w:tabs>
        <w:spacing w:before="260" w:line="280" w:lineRule="atLeast"/>
        <w:jc w:val="center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eastAsia="Arial" w:hAnsi="Arial" w:cs="Arial"/>
          <w:strike/>
          <w:color w:val="000000"/>
          <w:sz w:val="26"/>
        </w:rPr>
        <w:tab/>
      </w:r>
      <w:r>
        <w:rPr>
          <w:rStyle w:val="divdocumentdivsectiontitle"/>
          <w:rFonts w:ascii="Arial" w:eastAsia="Arial" w:hAnsi="Arial" w:cs="Arial"/>
          <w:smallCaps/>
          <w:shd w:val="clear" w:color="auto" w:fill="FFFFFF"/>
        </w:rPr>
        <w:t xml:space="preserve">   Languages   </w:t>
      </w:r>
      <w:r>
        <w:rPr>
          <w:rFonts w:ascii="Arial" w:eastAsia="Arial" w:hAnsi="Arial" w:cs="Arial"/>
          <w:strike/>
          <w:color w:val="000000"/>
          <w:sz w:val="26"/>
        </w:rPr>
        <w:tab/>
      </w: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03"/>
        <w:gridCol w:w="300"/>
        <w:gridCol w:w="4803"/>
      </w:tblGrid>
      <w:tr w:rsidR="00100EC5" w14:paraId="54406AD0" w14:textId="77777777" w:rsidTr="00E107F0">
        <w:trPr>
          <w:tblCellSpacing w:w="0" w:type="dxa"/>
        </w:trPr>
        <w:tc>
          <w:tcPr>
            <w:tcW w:w="48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F0DD38" w14:textId="77777777" w:rsidR="00100EC5" w:rsidRDefault="00100EC5" w:rsidP="00E107F0">
            <w:pPr>
              <w:pStyle w:val="documentlangSecparagraphfield"/>
              <w:spacing w:line="280" w:lineRule="atLeast"/>
              <w:rPr>
                <w:rStyle w:val="documentlangSecparagraph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txtBold"/>
                <w:rFonts w:ascii="Arial" w:eastAsia="Arial" w:hAnsi="Arial" w:cs="Arial"/>
                <w:sz w:val="22"/>
                <w:szCs w:val="22"/>
              </w:rPr>
              <w:t>English</w:t>
            </w:r>
            <w:r>
              <w:rPr>
                <w:rStyle w:val="documentbeforecolonspace"/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vanish/>
                <w:sz w:val="22"/>
                <w:szCs w:val="22"/>
              </w:rPr>
              <w:t xml:space="preserve">: </w:t>
            </w:r>
          </w:p>
          <w:p w14:paraId="576390FF" w14:textId="77777777" w:rsidR="00100EC5" w:rsidRDefault="00100EC5" w:rsidP="00E107F0">
            <w:pPr>
              <w:pStyle w:val="documentlangSecparagraphfield"/>
              <w:spacing w:line="220" w:lineRule="exact"/>
              <w:rPr>
                <w:rStyle w:val="documentlangSecparagraph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sz w:val="22"/>
                <w:szCs w:val="22"/>
              </w:rPr>
              <w:t>Fluent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E76F5" w14:textId="77777777" w:rsidR="00100EC5" w:rsidRDefault="00100EC5" w:rsidP="00E107F0"/>
        </w:tc>
        <w:tc>
          <w:tcPr>
            <w:tcW w:w="48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E65332" w14:textId="77777777" w:rsidR="00100EC5" w:rsidRDefault="00100EC5" w:rsidP="00E107F0">
            <w:pPr>
              <w:pStyle w:val="documentlangSecparagraphfield"/>
              <w:spacing w:line="280" w:lineRule="atLeast"/>
              <w:rPr>
                <w:rStyle w:val="documentlangSecparagraph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txtBold"/>
                <w:rFonts w:ascii="Arial" w:eastAsia="Arial" w:hAnsi="Arial" w:cs="Arial"/>
                <w:sz w:val="22"/>
                <w:szCs w:val="22"/>
              </w:rPr>
              <w:t>French</w:t>
            </w:r>
            <w:r>
              <w:rPr>
                <w:rStyle w:val="documentbeforecolonspace"/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vanish/>
                <w:sz w:val="22"/>
                <w:szCs w:val="22"/>
              </w:rPr>
              <w:t xml:space="preserve">: </w:t>
            </w:r>
          </w:p>
          <w:p w14:paraId="791275DC" w14:textId="77777777" w:rsidR="00100EC5" w:rsidRDefault="00100EC5" w:rsidP="00E107F0">
            <w:pPr>
              <w:pStyle w:val="documentlangSecparagraphfield"/>
              <w:spacing w:line="220" w:lineRule="exact"/>
              <w:rPr>
                <w:rStyle w:val="documentlangSecparagraph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sz w:val="22"/>
                <w:szCs w:val="22"/>
              </w:rPr>
              <w:t>Native</w:t>
            </w:r>
          </w:p>
        </w:tc>
      </w:tr>
    </w:tbl>
    <w:p w14:paraId="17D8493C" w14:textId="7DD7D348" w:rsidR="00AC3DBE" w:rsidRDefault="00000000" w:rsidP="00E35A87">
      <w:pPr>
        <w:pStyle w:val="divdocumentdivheading"/>
        <w:tabs>
          <w:tab w:val="left" w:pos="4088"/>
          <w:tab w:val="left" w:pos="9900"/>
        </w:tabs>
        <w:spacing w:before="260" w:line="280" w:lineRule="atLeast"/>
        <w:jc w:val="center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eastAsia="Arial" w:hAnsi="Arial" w:cs="Arial"/>
          <w:strike/>
          <w:color w:val="000000"/>
          <w:sz w:val="26"/>
        </w:rPr>
        <w:tab/>
      </w:r>
      <w:r>
        <w:rPr>
          <w:rStyle w:val="divdocumentdivsectiontitle"/>
          <w:rFonts w:ascii="Arial" w:eastAsia="Arial" w:hAnsi="Arial" w:cs="Arial"/>
          <w:smallCaps/>
          <w:shd w:val="clear" w:color="auto" w:fill="FFFFFF"/>
        </w:rPr>
        <w:t xml:space="preserve">   Work history   </w:t>
      </w:r>
      <w:r>
        <w:rPr>
          <w:rFonts w:ascii="Arial" w:eastAsia="Arial" w:hAnsi="Arial" w:cs="Arial"/>
          <w:strike/>
          <w:color w:val="000000"/>
          <w:sz w:val="26"/>
        </w:rPr>
        <w:tab/>
      </w:r>
    </w:p>
    <w:p w14:paraId="5F7E2EA1" w14:textId="77777777" w:rsidR="00AC3DBE" w:rsidRDefault="00000000">
      <w:pPr>
        <w:pStyle w:val="divdocumentsinglecolumn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Music Teacher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09/2022 – 02/2023 </w:t>
      </w:r>
    </w:p>
    <w:p w14:paraId="06CFBA4C" w14:textId="77777777" w:rsidR="00AC3DBE" w:rsidRDefault="00000000">
      <w:pPr>
        <w:pStyle w:val="spanpaddedline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Aquinas Education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– London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A2AA6FC" w14:textId="77777777" w:rsidR="00AC3DBE" w:rsidRDefault="00000000">
      <w:pPr>
        <w:pStyle w:val="documentulliParagraph"/>
        <w:numPr>
          <w:ilvl w:val="0"/>
          <w:numId w:val="7"/>
        </w:numPr>
        <w:spacing w:after="100"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Taught national syllabus for KS1 and KS2 within two </w:t>
      </w:r>
      <w:proofErr w:type="gramStart"/>
      <w:r>
        <w:rPr>
          <w:rStyle w:val="span"/>
          <w:rFonts w:ascii="Arial" w:eastAsia="Arial" w:hAnsi="Arial" w:cs="Arial"/>
          <w:sz w:val="22"/>
          <w:szCs w:val="22"/>
        </w:rPr>
        <w:t>schools</w:t>
      </w:r>
      <w:proofErr w:type="gramEnd"/>
    </w:p>
    <w:p w14:paraId="0155064A" w14:textId="763465E3" w:rsidR="00AC3DBE" w:rsidRDefault="00000000">
      <w:pPr>
        <w:pStyle w:val="documentullinth-last-child1Paragraph"/>
        <w:numPr>
          <w:ilvl w:val="0"/>
          <w:numId w:val="7"/>
        </w:numPr>
        <w:spacing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Coordinated activities to enhance learning, including after-school orchestra, and choir.</w:t>
      </w:r>
    </w:p>
    <w:p w14:paraId="35DEF836" w14:textId="77777777" w:rsidR="00AC3DBE" w:rsidRDefault="00000000">
      <w:pPr>
        <w:pStyle w:val="divdocumentsinglecolumn"/>
        <w:spacing w:before="120"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Supply teacher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11/2021 – 07/2022 </w:t>
      </w:r>
    </w:p>
    <w:p w14:paraId="45E4F35A" w14:textId="77777777" w:rsidR="00AC3DBE" w:rsidRDefault="00000000">
      <w:pPr>
        <w:pStyle w:val="spanpaddedline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Engage Education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– London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B58B0CA" w14:textId="77777777" w:rsidR="00AC3DBE" w:rsidRDefault="00000000">
      <w:pPr>
        <w:pStyle w:val="documentulliParagraph"/>
        <w:numPr>
          <w:ilvl w:val="0"/>
          <w:numId w:val="8"/>
        </w:numPr>
        <w:spacing w:after="100"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Covered lessons in 100+ schools in London, and in Canada.</w:t>
      </w:r>
    </w:p>
    <w:p w14:paraId="14832135" w14:textId="1860033F" w:rsidR="00AC3DBE" w:rsidRDefault="009715CD">
      <w:pPr>
        <w:pStyle w:val="documentullinth-last-child1Paragraph"/>
        <w:numPr>
          <w:ilvl w:val="0"/>
          <w:numId w:val="8"/>
        </w:numPr>
        <w:spacing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Contributed to overall school operations with duties such as playground monitoring and grading.</w:t>
      </w:r>
    </w:p>
    <w:p w14:paraId="059DB06B" w14:textId="77777777" w:rsidR="00AC3DBE" w:rsidRDefault="00000000">
      <w:pPr>
        <w:pStyle w:val="divdocumentsinglecolumn"/>
        <w:spacing w:before="120"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Primary School Teacher (Year 6)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09/2020 – 06/2021 </w:t>
      </w:r>
    </w:p>
    <w:p w14:paraId="0D85BB43" w14:textId="77777777" w:rsidR="00AC3DBE" w:rsidRDefault="00000000">
      <w:pPr>
        <w:pStyle w:val="spanpaddedline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 xml:space="preserve">École </w:t>
      </w:r>
      <w:proofErr w:type="spellStart"/>
      <w:r>
        <w:rPr>
          <w:rStyle w:val="spancompanyname"/>
          <w:rFonts w:ascii="Arial" w:eastAsia="Arial" w:hAnsi="Arial" w:cs="Arial"/>
          <w:sz w:val="22"/>
          <w:szCs w:val="22"/>
        </w:rPr>
        <w:t>LeTremplin</w:t>
      </w:r>
      <w:proofErr w:type="spellEnd"/>
      <w:r>
        <w:rPr>
          <w:rStyle w:val="span"/>
          <w:rFonts w:ascii="Arial" w:eastAsia="Arial" w:hAnsi="Arial" w:cs="Arial"/>
          <w:sz w:val="22"/>
          <w:szCs w:val="22"/>
        </w:rPr>
        <w:t xml:space="preserve"> – </w:t>
      </w:r>
      <w:proofErr w:type="spellStart"/>
      <w:r>
        <w:rPr>
          <w:rStyle w:val="span"/>
          <w:rFonts w:ascii="Arial" w:eastAsia="Arial" w:hAnsi="Arial" w:cs="Arial"/>
          <w:sz w:val="22"/>
          <w:szCs w:val="22"/>
        </w:rPr>
        <w:t>Tracadie</w:t>
      </w:r>
      <w:proofErr w:type="spellEnd"/>
      <w:r>
        <w:rPr>
          <w:rStyle w:val="span"/>
          <w:rFonts w:ascii="Arial" w:eastAsia="Arial" w:hAnsi="Arial" w:cs="Arial"/>
          <w:sz w:val="22"/>
          <w:szCs w:val="22"/>
        </w:rPr>
        <w:t xml:space="preserve"> (Canada)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E6DAA44" w14:textId="77777777" w:rsidR="00AC3DBE" w:rsidRDefault="00000000">
      <w:pPr>
        <w:pStyle w:val="documentulliParagraph"/>
        <w:numPr>
          <w:ilvl w:val="0"/>
          <w:numId w:val="9"/>
        </w:numPr>
        <w:spacing w:after="100"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Courses </w:t>
      </w:r>
      <w:proofErr w:type="gramStart"/>
      <w:r>
        <w:rPr>
          <w:rStyle w:val="span"/>
          <w:rFonts w:ascii="Arial" w:eastAsia="Arial" w:hAnsi="Arial" w:cs="Arial"/>
          <w:sz w:val="22"/>
          <w:szCs w:val="22"/>
        </w:rPr>
        <w:t>taught:</w:t>
      </w:r>
      <w:proofErr w:type="gramEnd"/>
      <w:r>
        <w:rPr>
          <w:rStyle w:val="span"/>
          <w:rFonts w:ascii="Arial" w:eastAsia="Arial" w:hAnsi="Arial" w:cs="Arial"/>
          <w:sz w:val="22"/>
          <w:szCs w:val="22"/>
        </w:rPr>
        <w:t xml:space="preserve"> music, Canadian history, and English ESL</w:t>
      </w:r>
    </w:p>
    <w:p w14:paraId="3029E3FF" w14:textId="77777777" w:rsidR="00AC3DBE" w:rsidRDefault="00000000">
      <w:pPr>
        <w:pStyle w:val="documentulliParagraph"/>
        <w:numPr>
          <w:ilvl w:val="0"/>
          <w:numId w:val="9"/>
        </w:numPr>
        <w:spacing w:after="100"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Effectively used strategies to elevate student </w:t>
      </w:r>
      <w:proofErr w:type="spellStart"/>
      <w:r>
        <w:rPr>
          <w:rStyle w:val="span"/>
          <w:rFonts w:ascii="Arial" w:eastAsia="Arial" w:hAnsi="Arial" w:cs="Arial"/>
          <w:sz w:val="22"/>
          <w:szCs w:val="22"/>
        </w:rPr>
        <w:t>behaviour</w:t>
      </w:r>
      <w:proofErr w:type="spellEnd"/>
      <w:r>
        <w:rPr>
          <w:rStyle w:val="span"/>
          <w:rFonts w:ascii="Arial" w:eastAsia="Arial" w:hAnsi="Arial" w:cs="Arial"/>
          <w:sz w:val="22"/>
          <w:szCs w:val="22"/>
        </w:rPr>
        <w:t xml:space="preserve"> and engagement.</w:t>
      </w:r>
    </w:p>
    <w:p w14:paraId="521C79B0" w14:textId="54A73654" w:rsidR="00AC3DBE" w:rsidRDefault="00000000">
      <w:pPr>
        <w:pStyle w:val="documentullinth-last-child1Paragraph"/>
        <w:numPr>
          <w:ilvl w:val="0"/>
          <w:numId w:val="9"/>
        </w:numPr>
        <w:spacing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Differentiated lessons and assessments to the needs of various abilities and learning styles.</w:t>
      </w:r>
    </w:p>
    <w:p w14:paraId="29753CCA" w14:textId="77777777" w:rsidR="00AC3DBE" w:rsidRDefault="00000000">
      <w:pPr>
        <w:pStyle w:val="divdocumentsinglecolumn"/>
        <w:spacing w:before="120"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Teaching artist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09/2020 – 06/2021 </w:t>
      </w:r>
    </w:p>
    <w:p w14:paraId="11A9E1C9" w14:textId="77777777" w:rsidR="00AC3DBE" w:rsidRDefault="00000000">
      <w:pPr>
        <w:pStyle w:val="spanpaddedline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Sistema NB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– </w:t>
      </w:r>
      <w:proofErr w:type="spellStart"/>
      <w:r>
        <w:rPr>
          <w:rStyle w:val="span"/>
          <w:rFonts w:ascii="Arial" w:eastAsia="Arial" w:hAnsi="Arial" w:cs="Arial"/>
          <w:sz w:val="22"/>
          <w:szCs w:val="22"/>
        </w:rPr>
        <w:t>Tracadie</w:t>
      </w:r>
      <w:proofErr w:type="spellEnd"/>
      <w:r>
        <w:rPr>
          <w:rStyle w:val="span"/>
          <w:rFonts w:ascii="Arial" w:eastAsia="Arial" w:hAnsi="Arial" w:cs="Arial"/>
          <w:sz w:val="22"/>
          <w:szCs w:val="22"/>
        </w:rPr>
        <w:t xml:space="preserve"> (Canada)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D478BAD" w14:textId="77777777" w:rsidR="00AC3DBE" w:rsidRDefault="00000000">
      <w:pPr>
        <w:pStyle w:val="documentulliParagraph"/>
        <w:numPr>
          <w:ilvl w:val="0"/>
          <w:numId w:val="10"/>
        </w:numPr>
        <w:spacing w:after="100"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Mentored students to reach their full potential in performances, and auditions.</w:t>
      </w:r>
    </w:p>
    <w:p w14:paraId="7CC63367" w14:textId="77777777" w:rsidR="00AC3DBE" w:rsidRDefault="00000000">
      <w:pPr>
        <w:pStyle w:val="documentullinth-last-child1Paragraph"/>
        <w:numPr>
          <w:ilvl w:val="0"/>
          <w:numId w:val="10"/>
        </w:numPr>
        <w:spacing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Delivered 1-1 private sessions.</w:t>
      </w:r>
    </w:p>
    <w:p w14:paraId="5AAEE22A" w14:textId="4E6700D3" w:rsidR="00AC3DBE" w:rsidRDefault="00000000">
      <w:pPr>
        <w:pStyle w:val="divdocumentsinglecolumn"/>
        <w:spacing w:before="120"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Citizen Services Officer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 w:rsidR="00324C87">
        <w:rPr>
          <w:rStyle w:val="span"/>
          <w:rFonts w:ascii="Arial" w:eastAsia="Arial" w:hAnsi="Arial" w:cs="Arial"/>
          <w:sz w:val="22"/>
          <w:szCs w:val="22"/>
        </w:rPr>
        <w:t xml:space="preserve">07/2018 – 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08/2018 </w:t>
      </w:r>
      <w:r w:rsidR="00324C87">
        <w:rPr>
          <w:rStyle w:val="span"/>
          <w:rFonts w:ascii="Arial" w:eastAsia="Arial" w:hAnsi="Arial" w:cs="Arial"/>
          <w:sz w:val="22"/>
          <w:szCs w:val="22"/>
        </w:rPr>
        <w:t>&amp; 07/2019 –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08/2019 </w:t>
      </w:r>
    </w:p>
    <w:p w14:paraId="022746E5" w14:textId="77777777" w:rsidR="00AC3DBE" w:rsidRDefault="00000000">
      <w:pPr>
        <w:pStyle w:val="spanpaddedline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Service Canada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– Bathurst (Canada)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7D7664E" w14:textId="77777777" w:rsidR="00AC3DBE" w:rsidRDefault="00000000">
      <w:pPr>
        <w:pStyle w:val="documentulliParagraph"/>
        <w:numPr>
          <w:ilvl w:val="0"/>
          <w:numId w:val="11"/>
        </w:numPr>
        <w:spacing w:after="100"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Logged call details and customer information in secure databases.</w:t>
      </w:r>
    </w:p>
    <w:p w14:paraId="5D7C9122" w14:textId="391E7572" w:rsidR="00AC3DBE" w:rsidRDefault="00000000">
      <w:pPr>
        <w:pStyle w:val="documentulliParagraph"/>
        <w:numPr>
          <w:ilvl w:val="0"/>
          <w:numId w:val="11"/>
        </w:numPr>
        <w:spacing w:after="100"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Handled high call volumes with accuracy and efficiency</w:t>
      </w:r>
      <w:r w:rsidR="009715CD">
        <w:rPr>
          <w:rStyle w:val="span"/>
          <w:rFonts w:ascii="Arial" w:eastAsia="Arial" w:hAnsi="Arial" w:cs="Arial"/>
          <w:sz w:val="22"/>
          <w:szCs w:val="22"/>
        </w:rPr>
        <w:t>, Canada wide</w:t>
      </w:r>
      <w:r>
        <w:rPr>
          <w:rStyle w:val="span"/>
          <w:rFonts w:ascii="Arial" w:eastAsia="Arial" w:hAnsi="Arial" w:cs="Arial"/>
          <w:sz w:val="22"/>
          <w:szCs w:val="22"/>
        </w:rPr>
        <w:t>.</w:t>
      </w:r>
    </w:p>
    <w:p w14:paraId="145E9CCF" w14:textId="0B40DB65" w:rsidR="00100EC5" w:rsidRPr="00100EC5" w:rsidRDefault="00000000" w:rsidP="00100EC5">
      <w:pPr>
        <w:pStyle w:val="documentullinth-last-child1Paragraph"/>
        <w:numPr>
          <w:ilvl w:val="0"/>
          <w:numId w:val="11"/>
        </w:numPr>
        <w:spacing w:line="28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Used outstanding problem-solving and communication skills to appease dissatisfied customers.</w:t>
      </w:r>
    </w:p>
    <w:p w14:paraId="53392CCE" w14:textId="77777777" w:rsidR="00100EC5" w:rsidRDefault="00100EC5" w:rsidP="00100EC5">
      <w:pPr>
        <w:pStyle w:val="divdocumentdivheading"/>
        <w:tabs>
          <w:tab w:val="left" w:pos="3367"/>
          <w:tab w:val="left" w:pos="9900"/>
        </w:tabs>
        <w:spacing w:before="260" w:line="280" w:lineRule="atLeast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eastAsia="Arial" w:hAnsi="Arial" w:cs="Arial"/>
          <w:strike/>
          <w:color w:val="000000"/>
          <w:sz w:val="26"/>
        </w:rPr>
        <w:tab/>
      </w:r>
      <w:r>
        <w:rPr>
          <w:rStyle w:val="divdocumentdivsectiontitle"/>
          <w:rFonts w:ascii="Arial" w:eastAsia="Arial" w:hAnsi="Arial" w:cs="Arial"/>
          <w:smallCaps/>
          <w:shd w:val="clear" w:color="auto" w:fill="FFFFFF"/>
        </w:rPr>
        <w:t xml:space="preserve">   Additional information   </w:t>
      </w:r>
      <w:r>
        <w:rPr>
          <w:rFonts w:ascii="Arial" w:eastAsia="Arial" w:hAnsi="Arial" w:cs="Arial"/>
          <w:strike/>
          <w:color w:val="000000"/>
          <w:sz w:val="26"/>
        </w:rPr>
        <w:tab/>
      </w:r>
    </w:p>
    <w:p w14:paraId="5378C276" w14:textId="77777777" w:rsidR="00100EC5" w:rsidRDefault="00100EC5" w:rsidP="00100EC5">
      <w:pPr>
        <w:pStyle w:val="documentulliParagraph"/>
        <w:numPr>
          <w:ilvl w:val="0"/>
          <w:numId w:val="6"/>
        </w:numPr>
        <w:spacing w:after="100" w:line="28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Self-taught in the use of </w:t>
      </w: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Adobe Creative Suite</w:t>
      </w:r>
      <w:r>
        <w:rPr>
          <w:rFonts w:ascii="Arial" w:eastAsia="Arial" w:hAnsi="Arial" w:cs="Arial"/>
          <w:sz w:val="22"/>
          <w:szCs w:val="22"/>
        </w:rPr>
        <w:t xml:space="preserve"> and video making with </w:t>
      </w: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DaVinci Resolve</w:t>
      </w:r>
      <w:r>
        <w:rPr>
          <w:rFonts w:ascii="Arial" w:eastAsia="Arial" w:hAnsi="Arial" w:cs="Arial"/>
          <w:sz w:val="22"/>
          <w:szCs w:val="22"/>
        </w:rPr>
        <w:t>.</w:t>
      </w:r>
    </w:p>
    <w:p w14:paraId="5AC90AB9" w14:textId="77777777" w:rsidR="00100EC5" w:rsidRDefault="00100EC5" w:rsidP="00100EC5">
      <w:pPr>
        <w:pStyle w:val="documentulliParagraph"/>
        <w:numPr>
          <w:ilvl w:val="0"/>
          <w:numId w:val="6"/>
        </w:numPr>
        <w:spacing w:after="100" w:line="28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Will soon earn a </w:t>
      </w: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certificate in Fundamentals of Graphic Design</w:t>
      </w:r>
      <w:r>
        <w:rPr>
          <w:rFonts w:ascii="Arial" w:eastAsia="Arial" w:hAnsi="Arial" w:cs="Arial"/>
          <w:sz w:val="22"/>
          <w:szCs w:val="22"/>
        </w:rPr>
        <w:t xml:space="preserve"> from Coursera.</w:t>
      </w:r>
    </w:p>
    <w:p w14:paraId="6DAD3D96" w14:textId="77777777" w:rsidR="00100EC5" w:rsidRDefault="00100EC5" w:rsidP="00100EC5">
      <w:pPr>
        <w:pStyle w:val="documentulliParagraph"/>
        <w:numPr>
          <w:ilvl w:val="0"/>
          <w:numId w:val="6"/>
        </w:numPr>
        <w:spacing w:after="100" w:line="28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Proficient in the </w:t>
      </w: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Microsoft Office Suite</w:t>
      </w:r>
      <w:r>
        <w:rPr>
          <w:rFonts w:ascii="Arial" w:eastAsia="Arial" w:hAnsi="Arial" w:cs="Arial"/>
          <w:sz w:val="22"/>
          <w:szCs w:val="22"/>
        </w:rPr>
        <w:t>.</w:t>
      </w:r>
    </w:p>
    <w:p w14:paraId="2A20904A" w14:textId="77777777" w:rsidR="00100EC5" w:rsidRDefault="00100EC5" w:rsidP="00100EC5">
      <w:pPr>
        <w:pStyle w:val="documentulliParagraph"/>
        <w:numPr>
          <w:ilvl w:val="0"/>
          <w:numId w:val="6"/>
        </w:numPr>
        <w:spacing w:after="100" w:line="28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Confident with </w:t>
      </w: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studio recording </w:t>
      </w:r>
      <w:r w:rsidRPr="009715CD">
        <w:rPr>
          <w:rStyle w:val="Strong1"/>
          <w:rFonts w:ascii="Arial" w:eastAsia="Arial" w:hAnsi="Arial" w:cs="Arial"/>
          <w:sz w:val="22"/>
          <w:szCs w:val="22"/>
        </w:rPr>
        <w:t>equipment</w:t>
      </w:r>
      <w:r>
        <w:rPr>
          <w:rFonts w:ascii="Arial" w:eastAsia="Arial" w:hAnsi="Arial" w:cs="Arial"/>
          <w:sz w:val="22"/>
          <w:szCs w:val="22"/>
        </w:rPr>
        <w:t xml:space="preserve"> and technology such as </w:t>
      </w: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Logic Pro X</w:t>
      </w:r>
      <w:r>
        <w:rPr>
          <w:rFonts w:ascii="Arial" w:eastAsia="Arial" w:hAnsi="Arial" w:cs="Arial"/>
          <w:sz w:val="22"/>
          <w:szCs w:val="22"/>
        </w:rPr>
        <w:t>.</w:t>
      </w:r>
    </w:p>
    <w:p w14:paraId="3E4C36D5" w14:textId="77777777" w:rsidR="00100EC5" w:rsidRPr="009715CD" w:rsidRDefault="00100EC5" w:rsidP="00100EC5">
      <w:pPr>
        <w:pStyle w:val="documentullinth-last-child1Paragraph"/>
        <w:numPr>
          <w:ilvl w:val="0"/>
          <w:numId w:val="6"/>
        </w:numPr>
        <w:spacing w:line="28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Hobbies: music, photography, painting, reading, novel writing and travelling.</w:t>
      </w:r>
    </w:p>
    <w:p w14:paraId="7ECE8109" w14:textId="77777777" w:rsidR="00100EC5" w:rsidRDefault="00100EC5" w:rsidP="00100EC5">
      <w:pPr>
        <w:pStyle w:val="documentullinth-last-child1Paragraph"/>
        <w:spacing w:line="280" w:lineRule="atLeast"/>
        <w:rPr>
          <w:rStyle w:val="span"/>
          <w:rFonts w:ascii="Arial" w:eastAsia="Arial" w:hAnsi="Arial" w:cs="Arial"/>
          <w:sz w:val="22"/>
          <w:szCs w:val="22"/>
        </w:rPr>
      </w:pPr>
    </w:p>
    <w:sectPr w:rsidR="00100EC5">
      <w:pgSz w:w="11906" w:h="16838"/>
      <w:pgMar w:top="540" w:right="1000" w:bottom="54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3B015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9E72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944D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20E8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D0C8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A84D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A003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D028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FA3A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1649D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FE2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3C4A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06C8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F836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A29A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4653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CC77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6EBD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88A4F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5482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5A00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8EB1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B49A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A4C2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52D4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582B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D812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E2864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6AC4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CCEB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96B5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FE93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CAAA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A21F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10B6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7C4E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40462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7A10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9A81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BC5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52F3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66B8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0C15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9450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424A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72C1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084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28AB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2CF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F02D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6EDD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E01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0A92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4A7E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38621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FC61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A0E8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0E92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7CE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10AE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A0FC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66F7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ACF3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00431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48D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7CC0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5CCE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565A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DEA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8651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3485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0C72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B4216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0AE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C8D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6629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9CB7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1AA8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0A40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7834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0C11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070821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CE71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DCFD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5E7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2275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989C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A24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CEB5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4629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63B6D2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C60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948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1E70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1218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40AA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762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2C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AA9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20839425">
    <w:abstractNumId w:val="0"/>
  </w:num>
  <w:num w:numId="2" w16cid:durableId="1471556449">
    <w:abstractNumId w:val="1"/>
  </w:num>
  <w:num w:numId="3" w16cid:durableId="1784884997">
    <w:abstractNumId w:val="2"/>
  </w:num>
  <w:num w:numId="4" w16cid:durableId="584269165">
    <w:abstractNumId w:val="3"/>
  </w:num>
  <w:num w:numId="5" w16cid:durableId="1584802536">
    <w:abstractNumId w:val="4"/>
  </w:num>
  <w:num w:numId="6" w16cid:durableId="1223559370">
    <w:abstractNumId w:val="5"/>
  </w:num>
  <w:num w:numId="7" w16cid:durableId="1554998694">
    <w:abstractNumId w:val="6"/>
  </w:num>
  <w:num w:numId="8" w16cid:durableId="1117914199">
    <w:abstractNumId w:val="7"/>
  </w:num>
  <w:num w:numId="9" w16cid:durableId="1844127942">
    <w:abstractNumId w:val="8"/>
  </w:num>
  <w:num w:numId="10" w16cid:durableId="676735897">
    <w:abstractNumId w:val="9"/>
  </w:num>
  <w:num w:numId="11" w16cid:durableId="1291278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BE"/>
    <w:rsid w:val="00100EC5"/>
    <w:rsid w:val="00324C87"/>
    <w:rsid w:val="003F5214"/>
    <w:rsid w:val="007937A0"/>
    <w:rsid w:val="009715CD"/>
    <w:rsid w:val="00A11145"/>
    <w:rsid w:val="00AC3DBE"/>
    <w:rsid w:val="00BB7E55"/>
    <w:rsid w:val="00E3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1E5DB"/>
  <w15:docId w15:val="{6C0D610D-2ABB-2845-9B78-666930B0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namedivemptyNameDiv">
    <w:name w:val="div_name_div_emptyNameDiv"/>
    <w:basedOn w:val="Normal"/>
    <w:pPr>
      <w:spacing w:line="120" w:lineRule="atLeast"/>
    </w:pPr>
    <w:rPr>
      <w:sz w:val="12"/>
      <w:szCs w:val="12"/>
    </w:rPr>
  </w:style>
  <w:style w:type="paragraph" w:customStyle="1" w:styleId="divdocumentdivlowerborder">
    <w:name w:val="div_document_div_lowerborder"/>
    <w:basedOn w:val="Normal"/>
    <w:rPr>
      <w:color w:val="000000"/>
    </w:rPr>
  </w:style>
  <w:style w:type="paragraph" w:customStyle="1" w:styleId="divdocumentdivlowerthickborder">
    <w:name w:val="div_document_div_lowerthickborder"/>
    <w:basedOn w:val="Normal"/>
    <w:rPr>
      <w:color w:val="000000"/>
    </w:rPr>
  </w:style>
  <w:style w:type="paragraph" w:customStyle="1" w:styleId="documentaddress">
    <w:name w:val="document_address"/>
    <w:basedOn w:val="Normal"/>
    <w:pPr>
      <w:spacing w:line="260" w:lineRule="atLeast"/>
      <w:jc w:val="center"/>
    </w:pPr>
    <w:rPr>
      <w:sz w:val="20"/>
      <w:szCs w:val="20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zipsuffix">
    <w:name w:val="div_document_zipsuffix"/>
    <w:basedOn w:val="DefaultParagraphFont"/>
  </w:style>
  <w:style w:type="character" w:customStyle="1" w:styleId="documentulli">
    <w:name w:val="document_ul_li"/>
    <w:basedOn w:val="DefaultParagraphFont"/>
  </w:style>
  <w:style w:type="character" w:customStyle="1" w:styleId="sprtr">
    <w:name w:val="sprtr"/>
    <w:basedOn w:val="DefaultParagraphFont"/>
    <w:rPr>
      <w:sz w:val="18"/>
      <w:szCs w:val="18"/>
    </w:rPr>
  </w:style>
  <w:style w:type="character" w:customStyle="1" w:styleId="documentullinth-last-child1">
    <w:name w:val="document_ul_li_nth-last-child(1)"/>
    <w:basedOn w:val="DefaultParagraphFont"/>
  </w:style>
  <w:style w:type="paragraph" w:customStyle="1" w:styleId="divdocumentsinglecolumn">
    <w:name w:val="div_document_singlecolum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3" w:color="auto"/>
      </w:pBdr>
    </w:pPr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6"/>
      <w:szCs w:val="26"/>
    </w:rPr>
  </w:style>
  <w:style w:type="paragraph" w:customStyle="1" w:styleId="p">
    <w:name w:val="p"/>
    <w:basedOn w:val="Normal"/>
  </w:style>
  <w:style w:type="paragraph" w:customStyle="1" w:styleId="documentulliParagraph">
    <w:name w:val="document_ul_li Paragraph"/>
    <w:basedOn w:val="Normal"/>
  </w:style>
  <w:style w:type="paragraph" w:customStyle="1" w:styleId="documentullinth-last-child1Paragraph">
    <w:name w:val="document_ul_li_nth-last-child(1) Paragraph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paragraph" w:customStyle="1" w:styleId="documentlangSecparagraphfield">
    <w:name w:val="document_langSec_paragraph_field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hide-colonlang-colon">
    <w:name w:val="document_hide-colon_lang-colon"/>
    <w:basedOn w:val="DefaultParagraphFont"/>
    <w:rPr>
      <w:vanish/>
    </w:rPr>
  </w:style>
  <w:style w:type="paragraph" w:customStyle="1" w:styleId="documenthide-only-barratingBar">
    <w:name w:val="document_hide-only-bar_ratingBar"/>
    <w:basedOn w:val="Normal"/>
    <w:rPr>
      <w:vanish/>
    </w:rPr>
  </w:style>
  <w:style w:type="table" w:customStyle="1" w:styleId="documentlangSeclnggparatable">
    <w:name w:val="document_langSec_lnggpara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styleId="TableGrid">
    <w:name w:val="Table Grid"/>
    <w:basedOn w:val="TableNormal"/>
    <w:uiPriority w:val="59"/>
    <w:unhideWhenUsed/>
    <w:rsid w:val="00BB7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Ariane Saulnier</vt:lpstr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Ariane Saulnier</dc:title>
  <cp:lastModifiedBy>Ariane Saulnier</cp:lastModifiedBy>
  <cp:revision>5</cp:revision>
  <dcterms:created xsi:type="dcterms:W3CDTF">2023-03-29T11:03:00Z</dcterms:created>
  <dcterms:modified xsi:type="dcterms:W3CDTF">2023-05-15T13:19:00Z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e229c097-2c94-4ac8-891d-f87aa8d6d275</vt:lpwstr>
  </property>
  <property fmtid="{D5CDD505-2E9C-101B-9397-08002B2CF9AE}" pid="3" name="x1ye=0">
    <vt:lpwstr>OHwAAB+LCAAAAAAABAAUmjV25UAURBekQEyhmJmViZm/cPXjCR251f1e1b3HJhCagQhYoEQBZXiRY0WcxSCcgmkWZ3Ea3t2loO2wFPh2eejim3A+FJeIowRhoBdbSbmSKhAQH4GPQjSicz5zSRqFxpeMfK26Ry/MENHS1+PbEzOca/P9ecCC9SBT6Yps5AG3v7DzAhZ5uJzQZdqy8SrTnpBE60tqEWxZ7Z5qATMtPinbmzYsU6OulRVD5VXux1z</vt:lpwstr>
  </property>
  <property fmtid="{D5CDD505-2E9C-101B-9397-08002B2CF9AE}" pid="4" name="x1ye=1">
    <vt:lpwstr>OjW0yey6blzAX1bk7yhtiFFXsnFoxHb1o/sN/ocBADliGLa2Qgt7wXJsZv6UW5lU2QhlYfOJQJdzLs/uaMoPhb/WkXLbJysJmzJ9m4+zUve0dUcVdwakzZuNAk+VxMuoyRaUJI94nk9PbVmwao+t2kUJ0Z9HzmNwk45Bjd/6jtdmlKlOU8XDB1lvGjzBUhpEmGETDZdVPWzv5+tgOLL5xJScugpAkgVrAE0MXzEi+lX2XqZognppLv66xOyu/f8</vt:lpwstr>
  </property>
  <property fmtid="{D5CDD505-2E9C-101B-9397-08002B2CF9AE}" pid="5" name="x1ye=10">
    <vt:lpwstr>5AilQ9eYNnqbW+T3NJZKI8vwUxqjawzhnXr1cVPW5eZ7YccZIEAxSdGh4LXcxUJOPG+Sc0IOAhPFtLSPB75CfWZVnw2dF+qGd4T3PEPMAjKTi3IDp4JF9i6w4OZFHcSIovW18rSJ/da5cXngh0y96t/+pPyclnVX9FLslFzmohs9IPMH+PNZWQ3ganpBug/aP1g+mDwUPrKtyOfm+BhOa7UpVz0+qzv4nONBdFdG/GfUU5/BFO2YZywCbs9q3Tq</vt:lpwstr>
  </property>
  <property fmtid="{D5CDD505-2E9C-101B-9397-08002B2CF9AE}" pid="6" name="x1ye=100">
    <vt:lpwstr>VKcmjjSwwUdiOBSDmrjp8+aH0VaTbrc8hU07vy/ol+ogdR3inScd/7mKOupvPVXFs/60LZLxIuSyhL/U4rh/0xS4EcG9nrBOkRgSHpq+aT+3yDyq7834xAzhNjIDw2k/8z2hUqtiV5yX03KCO0PIuv0BMau9TB2oEbazUgJg0vyPhT9g+0whkkmzQj6y1qANZOxTa3VUZ9/uVQ9dUr8aN4KyYnCe0UlBAW1XpkwfIAc2ACYHOkpN0uaN0uZ6OA8</vt:lpwstr>
  </property>
  <property fmtid="{D5CDD505-2E9C-101B-9397-08002B2CF9AE}" pid="7" name="x1ye=101">
    <vt:lpwstr>qnbo+kSP5k7gAE1HNsQPsZbxbRQLShgjiLOWNFiGpU69XmntfQAhxI2SANW/yKmAQ8Gyz3fwVcxVkkpC0V47i/USe00UmmvQjiWcsxz0dp479K1oHAtSoWzAr8tJy5j8IukNJ0Qpcllq/FhyzcME+lS7jIm7Wa+EjqNaLez1+4S+gfAn+9bkVi9DPRgcboes5EwTgvtrWiAPgWCqPfYJr873IzHh7bpWapL0FLAXRifqq/MIVrwJcJUW9pxWcuV</vt:lpwstr>
  </property>
  <property fmtid="{D5CDD505-2E9C-101B-9397-08002B2CF9AE}" pid="8" name="x1ye=102">
    <vt:lpwstr>Xj2haK1OShqaQsyDzQyrnU8Av/8AACHSVnJnRG9oMtMQZJ58VovN4XBThd62+/tg3WGLnCRWcp8jLK+Ijgm8TnjI9CQ+SyUgrpZqUamWqNuP211tuF6jwl4JXaty2KrcbnpD8RELb4kCZ0V/oXMJrdMVzNSPicO+qKj4wub9Xna/jgD9HxsG0V0pNo/yVurQAX85INTagI9De/ArAZvR9ZhziOw8ZJj2rHUHDVX04TGT0JKXDaNgWlNWf6gFRHj</vt:lpwstr>
  </property>
  <property fmtid="{D5CDD505-2E9C-101B-9397-08002B2CF9AE}" pid="9" name="x1ye=103">
    <vt:lpwstr>0qRcvvjgZ+++0lsqpEzTwZvSUih7TrHk9C9NFMMMgvIGycVjzpvPb/RIrh5jN1klMva1DcfbpsH9KPFoc4aCaqfEajGN2KWjg2ubp311HineXDTKfB7uAYESNRaJhiBezUlxBC/6RiN2XKG9EVt6IUVgwb0x5w+M7BB65FVk6BJKx7MR8g93d6St3jkXwQK1KX6MMKHteuBeg8j43NFv4PEx+wJpeCeh+OHA7f8MedvLBLopc9ZUj5hmS4rsB03</vt:lpwstr>
  </property>
  <property fmtid="{D5CDD505-2E9C-101B-9397-08002B2CF9AE}" pid="10" name="x1ye=104">
    <vt:lpwstr>5eJAwVXMejN15eAFXy5zk4z03z8Ns554N11lXaNgFjvfSfLEjPPVoNsJ27HQha0KslUy66JOSqi4zSlecDnIEFMnd2owQDuR1uximSkisyjQ6aVSSOsctV1DwjFgakDGcTOxJbH3a5Viefnf4L9xSYZUpnhALb0K29c5IkgNnCeTApECzksSGW9HYiGrZhByxuJrMRMTxFKcMYnEGxJirEeCdJxvIn9mb8E1OpglPqq+vB1t0A1nj9s4nP+ZmWI</vt:lpwstr>
  </property>
  <property fmtid="{D5CDD505-2E9C-101B-9397-08002B2CF9AE}" pid="11" name="x1ye=105">
    <vt:lpwstr>WQgyMB3T4Pha6NWAclHDrQgx1D93H6nN8JYHBfFTPlNP0BZcLX+iLv8LqN6ufaLSM9XGMlywmoHqXINuaqKXDFMqmFRRn+w/sU3lQ7Y5MEak/tHaGyR6vxI+mK7F0Nq/gR2NLELLLF/xbMGWT4l+l7ClMJLxePbYotoE+m10Vw4CFWk7kRn7BDarWSYyLZRHmkcdRhTLKnFvJfNHTkEqMHoT6PUBGYYS1GsmAwocuJKRqaBwlwAylo6uO6Tc2E8</vt:lpwstr>
  </property>
  <property fmtid="{D5CDD505-2E9C-101B-9397-08002B2CF9AE}" pid="12" name="x1ye=106">
    <vt:lpwstr>lVwBBEinBveTM1o+xyehgn71oSp7AN3hNhO807r/0Sphy7+VP5Ynu9vb8zMW37XF7M4jrjPgDBQxvUAoDYBJNqTGjLWklzki6TCyFOr9xdq0/pLAcG6qTuyIA4KTrANXFJBs1aajjJd0/w+UxFH+43lBrMJH2j0nwG+XFYN3FhwPBnV6Y5MtlwwpT05Xrc8MX+yR3QAAN8QWyxOsAEzdndIkrDjsEciz3ZawZtNkUdNdLfo5TyzPwiNrupmFYNo</vt:lpwstr>
  </property>
  <property fmtid="{D5CDD505-2E9C-101B-9397-08002B2CF9AE}" pid="13" name="x1ye=107">
    <vt:lpwstr>QchHn1mezxq9Xw5nJ9KFvpalzf2q32gh27LwjKgDiEFtuSrav0dFGHWYECc6GnDc4WpVvo2ujV6Mt6FbweQa/vBz7nvzshZTi3pFyU0cYMhwk4nBZB7NAmTpIpyHAFrgSKsfzK7zXsvGXPRMYwByxjDvlQA48CnN5ceBxdFFM0KBAM+YKeYwWxlcnMpjgcAzaMgh5jsDdRXlJIVvErNeI7yqjMnrjGY+LLel+qpOQb9xY+SLWwEozgBH+uF9gn2</vt:lpwstr>
  </property>
  <property fmtid="{D5CDD505-2E9C-101B-9397-08002B2CF9AE}" pid="14" name="x1ye=108">
    <vt:lpwstr>Y4FXnqScFymhsPMeQ4EVyprc8oNtS0+ybqahU3Ok80gG65KQE5+bv8Px+Z3eJ3L/nrNjjG7WVKgyxB6bjyh+mlnd7NPqZccW0CWFNlSmkfqq19Wyu48/lDtLzoySgR8L5bjPmkBzrHB1WDz8TQLfCWMfEViqjReN+BYu2HGCbCxpceDrKvApV4J/Py0iN40jVyh5nZOsT+hknVKGRmPhESHPHaMroOSEfO/bDFCUjx/hTOGDTLwGQqZfz53SVx2</vt:lpwstr>
  </property>
  <property fmtid="{D5CDD505-2E9C-101B-9397-08002B2CF9AE}" pid="15" name="x1ye=109">
    <vt:lpwstr>0pSLKelO/TiyHvwMOdBYbs4+iqivxVR0xm0uPYAUm/RLWTxI4FN+lp+sfLL4vBY82/FczJEjt2QedwColoOjUPlril0Z4TiObXDAs0PoxNNDOYRaKtAR1X6JOmh0/dAq/YGR/2zim2K/ytOJOHt7nRLgICVQ8ZPwkbNxHi0RJB60BLoHaKxOawmA/7n1Lgc7Mrp/eevD9nfFQAYKOb6PYXRShxtCMx/tsyHaFU4gwkSTK5txSW7/McoP39hOcuw</vt:lpwstr>
  </property>
  <property fmtid="{D5CDD505-2E9C-101B-9397-08002B2CF9AE}" pid="16" name="x1ye=11">
    <vt:lpwstr>wjfkiAloSOv0OVzkDYE0OOHE0Pt53tCLL4hySdscGvL43SDqsIfUj5GFG4iIj5QXzKQ5gB1+8OueDX/nmJU2dAoUkFB8lr4SpqJ82JJxikfE6+dwelLtoGUVhPDFn44rgOOREnO4eWv+Snnk1W9zuA2Jd17Gg6MZvlfIFbsWOCSY4k4KIZFbxF/NLT/EGCTwk6l1Tb3NMKzeC6E95oDf5RUuYP+FEeKO5sOI6M7JF9HhQoqy2wf9MZroh2N7sKi</vt:lpwstr>
  </property>
  <property fmtid="{D5CDD505-2E9C-101B-9397-08002B2CF9AE}" pid="17" name="x1ye=110">
    <vt:lpwstr>ddZcdUbhOcpNPud099dcb030F8EiRP8YgEcwLZbwmCLh3mjRatXxMH3Mr7ZiiW97CNsw8klWl1Vx/b92Od+Q3ISlZm68gA6+oMLfeiu2QXWhHB8doSKXwuBhX6cSaW7+h94ktepOnSSHe9S5X+nvAvJE7U9RJsKj4WZZ16LNSZ5bEAgDN37KT8S/YT8QWH/jKm4JC+yh7oGiOi7d5hooYN4olz7H59lBZFZV98JlTjfqfrWrv8MF1sx3ld2hnXJ</vt:lpwstr>
  </property>
  <property fmtid="{D5CDD505-2E9C-101B-9397-08002B2CF9AE}" pid="18" name="x1ye=111">
    <vt:lpwstr>GRQhBeCf++qBMxUXILyUgDDboJDS5Tkk4brCbd7VFSNzIeTrhOjQLaa/4PVkXrSl3qd4DozvO5daCJZsRZKhqaoufbJyeFstviAa0E5eyfPGW+2LKGpkxsdZaYbQi78ssYAiWh5ZwiQuYeWA5RYEZsz8ApfWUr7Wcw4JkAaKopEhwM83arnymcukUP581CjS11qG+QcNc3ZVhMemJxb1EHXocaV/y3tk7R2UYGPp6p7kYIq/yME5+DUvpzG4sdy</vt:lpwstr>
  </property>
  <property fmtid="{D5CDD505-2E9C-101B-9397-08002B2CF9AE}" pid="19" name="x1ye=112">
    <vt:lpwstr>pXoLjueHp8G9MDXQnyVrsK4jcL24vZmT7dOxOY0pC8AFMfZ+3nsYll+leVHHh2fjvtRbKo/UO4+js1u//wrH9+cIe0c0Y5AgW1Tri1arbMl9qoi16lZ9oZ7a6tudEOiEZ10g+Jh/DzhMs0uJPTpnHljhK2zTDYJ3bIhdTZ4ZdZT5hNTv3QVUcY/jM+BSTFEakIICIFUn2a7eBmQCD92BxT1O9hEsw9RONWOZddXl8LMso50VW8Pxv6HKqEXMeLb</vt:lpwstr>
  </property>
  <property fmtid="{D5CDD505-2E9C-101B-9397-08002B2CF9AE}" pid="20" name="x1ye=113">
    <vt:lpwstr>7BOIiQuH8LvVCFa03m/TXw9K5Ije8fa2K1kGetIg0BzWFc6DQ+qolre6EtXK2L4ux/APeyEYKS5U6qvxme0kEpbpG0imNuSHecH3Is0tCllSAp4qRHqu+T1M2bbFFeFVDTLmKfa8+3PYhDvVyDebDWPXq9jfGIyjEl5MLaH3Qf8/+2upUXTAzsU9yA0LnaLEYiCvLnvAzWvEHf6jNYkXEVa7B1s5d3s+ti7E64Xr6HE8PaktGBCP3fkhyf2c8oA</vt:lpwstr>
  </property>
  <property fmtid="{D5CDD505-2E9C-101B-9397-08002B2CF9AE}" pid="21" name="x1ye=114">
    <vt:lpwstr>75RAlhAkguj16fb88I4V8JupioFYmS/RmmLT4hkf5gWzaoDDtuC4+7LaF6ptmae+02khMpkaFObd7orLPDwAEdUnjCCTGMXAPKt8iiPfTsH+6djBReWJ4YZYDBEgt5H/67hs51ZBfXEmcsaWGe9Xc6eI86bCHbJX2WXHK9OsZK0QB225avSKmR2G3vLpHpxucijiWfpedgIF+CvPjuuUVrzT9fOhIXkNdyEIKkrO9UGP053TUpmqDbEQ+jYiNpU</vt:lpwstr>
  </property>
  <property fmtid="{D5CDD505-2E9C-101B-9397-08002B2CF9AE}" pid="22" name="x1ye=115">
    <vt:lpwstr>pUBk63cGwcJcqe1USWCW0QLHKJr8nZAVsRykQDfIkllZ5je3mS6simxP10/27OpvrAVHo2c2wroLe5mN3f1/NYO/jwJH6ZHUDshA504Lavg6C4/KTqLsnWIxX+eEW4qw++N1+Isv7+E7t4ljRf5CXTtpjQFpPGuzXmFMZtUKJDBWfpx3EqQ6gq9ZurqizHGmU0y0H7Mov5NBtE/Wnx8i3Ii77XNpeq7Gh2I2PGPpeFhISlan29F/fGBd06cQKyB</vt:lpwstr>
  </property>
  <property fmtid="{D5CDD505-2E9C-101B-9397-08002B2CF9AE}" pid="23" name="x1ye=116">
    <vt:lpwstr>QMlYaYE71BF6MYFE1XxY3TVEx+QfK+tb2wAn+cEnhrGK1s9X/TmA1RHBEF9KcaX3LEB30LPood+k4mTC7+vxozbyr51HN/0xw0z0Z428ZLgBe7np7+fDZfrsOY2Shshrff3wO02/K6XwMbEC8bwPUEDAzzPzo5lN17w/TEGCzqmvyTCgnHlebm6yS/qjsJC+P52Rzf3FtwHEnVlioq/RoN2E+V8Y2F4oaOvXhAehKp4AOkZHnTatKZfx5NHZop3</vt:lpwstr>
  </property>
  <property fmtid="{D5CDD505-2E9C-101B-9397-08002B2CF9AE}" pid="24" name="x1ye=117">
    <vt:lpwstr>vJ1uD6EsCetCvQqftYo3KA3wUuUsrTrvJfXqp5xr4tRuEPxUHjJuCsMckVGF3PzsVRY7qToyOUJAsyz8G84NC7ww/7wuNau8u+v78+zEh/c6zmDwgMWkzZNFR4UiN0UPeHZ1YheY7n3ckfoTD18kTaGYV74/uSlDHoLQnip6Wfh1N+IVG2VKjVgYQBK8ZZftzjPuW80vd766oufYAkw9jfPZRoQzfeVF+OuehDvJ2Pw+36y8MNfeETm3UT+vmXi</vt:lpwstr>
  </property>
  <property fmtid="{D5CDD505-2E9C-101B-9397-08002B2CF9AE}" pid="25" name="x1ye=118">
    <vt:lpwstr>CnxwFcybRFNCpeLi4uR4rHCYrBJt916uViigZQz4hd60lDJyUj7JdD8L656PTbeIwQFZtHXVVOpU3gJ86L8uEYnJ7UELUbiUVglUjNnBl3ydBYSBYAYhq0dSW3xfQHCIfZxQJ+HXT8oG/2MXwBa6gxyfmYe6R7igtBnEqv/ooT+xXA/O0cW4IjCt/Gvgc5VFKWbRkUyp6Mzuiq/cp5hAR69IOGssASpGXRJBZ6ljR84ZRi+gxwWLpDi68XVJOTV</vt:lpwstr>
  </property>
  <property fmtid="{D5CDD505-2E9C-101B-9397-08002B2CF9AE}" pid="26" name="x1ye=119">
    <vt:lpwstr>Tt51jDU3Iu3N/fWlexyU8BHiRZzAu78GEehlo9f8PbPKhwTN/oi31hMe5xS+QNmOQrQsv/INBxBjD9y82cedEg2UupXPSPB4WeiAVkZlQrlls+lWhLov3OKN8mmluzKAQWcP45TDjT+ISvSG6eDesY8zTb2h9LmKC4CTzozJDawbRMPiBEmNhAeSvYsW7SV8+2L0V8HAohVshIvs2386GTv3JZuQdyTduEvKLuqy0YCq2L6pFOs3UAboTaBeVQd</vt:lpwstr>
  </property>
  <property fmtid="{D5CDD505-2E9C-101B-9397-08002B2CF9AE}" pid="27" name="x1ye=12">
    <vt:lpwstr>e9m1kNcLAdbo7fkMAeB6coaVUgtTcdhLjGtqTWf5rnO398yxhH9hcaNJ4Vm6N/SB4PDQzQQpUAPjl7FWOdB7s+qmwEFOcbSPvBCRPXFrkkUwkihYdAhpnrdLLv4NZkboS0SyR0Zv9oJ2I8fwyrcjokCgnYOevY11rK339nnQVRR/513OQTjJZJK8JbA7pk94ay7nPYBuie7XA3TcqU4Z1rdQMpK/M8Wdy+j9gQL+QcDfNYO48f+X2ZRa12ImSRz</vt:lpwstr>
  </property>
  <property fmtid="{D5CDD505-2E9C-101B-9397-08002B2CF9AE}" pid="28" name="x1ye=120">
    <vt:lpwstr>OWtKB/jSFmvxOZSWPAi+4pgG5BBrNykgMbrAhfmpVXRo6/R2W8bdSm440KFuRJoHgoC65o59UTIk2uKb+PICeduut3B27XSHsZNAxHYo6FOi5nG3Qy7CHrz67KjKy7/rm01sFNFiY9xsczPekqaXFNRN++WxJH5G2itSwmWb30sf9GWPdmS3xZsWnrxyRtLAXYhIKnDkdycKSIHtvIkXPnuX2tKl6oPfUFiAykeuc4KqIFzYBUCmSboVi2ApXwq</vt:lpwstr>
  </property>
  <property fmtid="{D5CDD505-2E9C-101B-9397-08002B2CF9AE}" pid="29" name="x1ye=121">
    <vt:lpwstr>MeRE8AqWvjZmsmgC/SOqTPJkUKlZ6FtWhJlf5DAB90ssKBa+eABCtFHW+PSr1aVdUAtsSS78R5HEhJWqLbZL66wDfm0isjmZlPAjwX0tfrUwTe09BSMA64hSqnzspvLrPxDdb4kAXpS/GO57VovPJk6qPPnwlfg3nhuwe9AngUrsYyIHPln4bw/u2MmH4KM33yJV6fYvNZTQHQRN7BTK2usSO6a6ftiFcbhNflOque/QbJI8ecqce6fo5JMqM4e</vt:lpwstr>
  </property>
  <property fmtid="{D5CDD505-2E9C-101B-9397-08002B2CF9AE}" pid="30" name="x1ye=122">
    <vt:lpwstr>mRU2LWAOx7cWtVFn2y6Zx0N3iWAeiSmTispVNQmoCOsNDP5H8/sEyAGsnurkxYmPceXhgM9Lcwbz0yvpVemJ2daxr9Sp/4Ac4lmF9sg6eKqDYAA7/zMr+tGds/jP0wXsBVGzULyFOFevjFur5lqF+460LQ34aDfK3lhdJQUmYCZLhS/0Bj//lJm34pI7cK34zq3Pk5e0KzVC4wHZHoa8HnkC3dd/ZIZPSREaGUpobMdMcGb2H6aeDh650iXnyJM</vt:lpwstr>
  </property>
  <property fmtid="{D5CDD505-2E9C-101B-9397-08002B2CF9AE}" pid="31" name="x1ye=123">
    <vt:lpwstr>4XbSokrs+Cn3iJvCZIf2VjPjGgNR27dF69UJlTHA8jHppCBdq5tW2Mm1y8D49hjBYHYA/oskRBsAQzq0Ck14jSLkWMKy6OXH1OupTOHvDDBeXBjqoq7uK/Y2H7yfGAwBzL7Nc197wK+4ZpfhIBjVDghBiN9ZU2igR1qqLeI0NUcuJ7NpC599RVcgXd0gp8o8Nu7ZlhEb2EzZmcmJOGb+MZtFnAqOIVE63r88HT5cS077OMnaCmFGgSIxADCv1fR</vt:lpwstr>
  </property>
  <property fmtid="{D5CDD505-2E9C-101B-9397-08002B2CF9AE}" pid="32" name="x1ye=124">
    <vt:lpwstr>4tnlG0AFJfUUEiIYpwmSAK3v3cEriOfFTzqFNZFelzK721luITWo9Ut5HCT+YD/H3Be9P85GuzVSxfOdzKE4F6TFc7jmrIaplimR0kgMnhg8hFTe2tDl7S3QzwRjJ1lNQC9v1shBQub1odkFqt3q51TQ7EEdN2UhJ6IYJeRLm4VypreoXy4cwfWuOpyHl4amw5GzKH5Rw0n47qTJweHKqw5/UA9X+cQyiMlao7YF2RlZD3XzUY7LKesClQuXBcr</vt:lpwstr>
  </property>
  <property fmtid="{D5CDD505-2E9C-101B-9397-08002B2CF9AE}" pid="33" name="x1ye=125">
    <vt:lpwstr>i1gN8baqhPVq7gDY/Qy+YppEWpvX5Ur4w9UchpBFycXaZvY2SnFRVNxVMsCH4sQzxyAIYKYif+UVkFn5yCYEmMMwTNG9Z3cnYVW++k9nf97HXSsT47tUi7otdgU4GWFza88/tIUTTSf/pwNFPq6HPLFtNoeQTOs2TNGLSPWilT11RITFSwb7QO28zPtOHx33AcLjmcMnahokqWpxT3nuozuyEaw8qIz0JGBSXOyGV/vfvP3fNhbg4fAAA</vt:lpwstr>
  </property>
  <property fmtid="{D5CDD505-2E9C-101B-9397-08002B2CF9AE}" pid="34" name="x1ye=13">
    <vt:lpwstr>T+PrlChaHbBAvkNiu9D0Rd6seeBaO0HUzsWSHM/TACKBjImCXxyGOSwUMCDdT2mFYZeGLM0LG49wI1FTywNVYUPNrU0YV/NiX4ZoFciU8JFs8aD7oFTkK7D8wMWOA53/hqYRyXNUWIHAbHC8I3K0/gmPrqCPksP9bRX1T7Ikk5qwz0LmcFjo/9L/+IZ8/tH2gPyRtr78k7xshQqHRyvaqG0YIGQOhA+NQv1666VJ4t/V0rlPZqN6ElOLjikGDM8</vt:lpwstr>
  </property>
  <property fmtid="{D5CDD505-2E9C-101B-9397-08002B2CF9AE}" pid="35" name="x1ye=14">
    <vt:lpwstr>l7y1ZtKtGNzKbIvzHLHssG9b6/VsVJA6JBX6CVF1c2fgovEVRxDUwzA3GyNp7TU8CSO3R6KMpYFOpAjQMdcAOVfE3KiL26j05wGslluDdv+ARni3e1AMVno0waoHwunOAmMnxchyU8tEwjA48qVTkTVsc4lDOcwB3YyA9pHdqQvSfa5jdvPGYCz9VVcBnmELf9RcRpYrKVzybBqGH6BwT4PoNI9iTnWRkjMfNyc4coC7Z7WUoQYlrhe3u0+guop</vt:lpwstr>
  </property>
  <property fmtid="{D5CDD505-2E9C-101B-9397-08002B2CF9AE}" pid="36" name="x1ye=15">
    <vt:lpwstr>8bARCgd6HR+3F9LH4YNAdfNe5Aae7XDtB6tneoJju3H9/zu06af8Vf5pwg1iuB6+/ubLv/ORMqSmehQ1bmTf/FdH8Hhn2I5eYdaRTW7DJmhNRFP2r1ny+LK4ypBOmBN3+1fiI63KHFF/6A6Bt5m7lmszxAuid0J725UtyU/xb57N2fNiaaO9w+Y32lw0ZlSkhx2KWxcAnPefCWmXz+qhQdn5kj/ms2YlHV2yFtnezohVj7ew1JVoIFGQYc6Pv3j</vt:lpwstr>
  </property>
  <property fmtid="{D5CDD505-2E9C-101B-9397-08002B2CF9AE}" pid="37" name="x1ye=16">
    <vt:lpwstr>KYOPK3faxr7+HtlJoGw5ZuUYd+VuGLABsb86/hrYCydCPBHkF28Ta8ac6TlCWeYzT+BYQ+zkinMTIvYkkB82QdGTkHR/sOixM7BduQ481aMMLgn2mF9vFCKA4IFXjMSuGvNY6CV4SB0mmwFWaGwX31GWqGCmVf3l25+3Rm0HSZPLkROP7Plu/GW3o9hgjiw+oGvdNjfNL9HopgoBnDYpZKDGvzBdTRHWPhZZjirPmcvKkgvoGVTfQXYp/w7dRKl</vt:lpwstr>
  </property>
  <property fmtid="{D5CDD505-2E9C-101B-9397-08002B2CF9AE}" pid="38" name="x1ye=17">
    <vt:lpwstr>kHnPIcX/SZm1yRXk7xF5DKhqqsR9/vYyh/p+TaUFvU7bwSjWDgPyCEsM3jBw2uCzJditWs/KU/MhUyan1DV3PJZzEtKkrdFc4BRf0d6hY+DJkjXv6JgxG/GuqsbJsTUG26ZtOIORP7LMYToP3KhD5GSyBKXJio4VK/jHvE2rTuQ/4AH2LD3x/4eQ5tNBy80j8+DqEM2k20eAPOjNkE0LXzk57TnACYojdrPdHxJGO2g2Ym+N2H2RIqVTdLa92E6</vt:lpwstr>
  </property>
  <property fmtid="{D5CDD505-2E9C-101B-9397-08002B2CF9AE}" pid="39" name="x1ye=18">
    <vt:lpwstr>xqi7W3xJDfYGpsM5BWepSM0czb3gota51Msgl0znft9Qaa9+cA4bqeiGmIMU4xXZhwNvIr/s6ftCn9HHyjYeq+M284WeSHWDAVoAT6nO8hV40q2hpJMGWk/tBIojLGXQv0SRo5XQVFtHV+yCwIbF6H7AeVHUZnQ4dvK0p+/xwf5HWbVJ3povjti3WoOqNdpHsk6biCVf2L7ORZs+zf13QlsVO8JQcri+7FDKX6u8YoACYz7fVehmK1RaZNfQtXZ</vt:lpwstr>
  </property>
  <property fmtid="{D5CDD505-2E9C-101B-9397-08002B2CF9AE}" pid="40" name="x1ye=19">
    <vt:lpwstr>amSiYtUd3Kr9+vmVjlvPXC95tyhP0mCZp8n3P4joXXZnpHybnW0k6xHBhI5Ed9YqgQedLD8M6LR/2P3TwLyMuQpLDcSW+lVI4N4dcbVKx41YjSOSl5HmjGZvd9kvhuzPtlKysDBzQ1N9tXMs9b9iVJbCwavSlD22+ZWITNPKaV7LS3CP5lr0r8uuYxZxwCYO06WTUoX11AHCqNb8eSCyTtjFybiSOXs0iEooFz1nLlIfU462qsz6IYlLRrwTv4k</vt:lpwstr>
  </property>
  <property fmtid="{D5CDD505-2E9C-101B-9397-08002B2CF9AE}" pid="41" name="x1ye=2">
    <vt:lpwstr>HPBF6Hv6Q02sYX9WNusjhU8/Pa1xAIvHa8IGHZXsTkUQPu3vssg6CYZC1WrWeAq78bJtXLfq88Cd8YBzHVJmDu7UIGZvX23PSSD3gQiY/d91lBuwasntCKeGHvUAqCfpoto4s9bjtACm7QjKcpU1t2HoA4WlbjY2NUHpQEesavlX6phTcMYyj8Yll4Gr+GBFcAj93rNoMcCVWT3/mn87wcgxDVRnYOe4/KlMpVsSbaVLlRY5B8aJZmrx7585MtO</vt:lpwstr>
  </property>
  <property fmtid="{D5CDD505-2E9C-101B-9397-08002B2CF9AE}" pid="42" name="x1ye=20">
    <vt:lpwstr>Okxft0oIO54ohWlfwl4bh/3hRb/HfCqu52yjvpGY/TdUIc9+Ob0ltjWUfzQd5y4PRC73rSSAE0mfDW/Z4s/f44ZMN7gHETu/12VOVdWRLhjHstD8pSqRm+IJx3ej2Aypd9iEQJs/k+r+QAzi8J602qJ4f+PFy/LPwQzdGVHAIDL55hR+EdZBP74WZ8Ly7d/JBUME4dmkYUaBnHzWvYjwOX73V/WTCQuJ8nR3UrKy3/I/M28FcFfY6MRfAUTVsnG</vt:lpwstr>
  </property>
  <property fmtid="{D5CDD505-2E9C-101B-9397-08002B2CF9AE}" pid="43" name="x1ye=21">
    <vt:lpwstr>B/Efjt8htZNmi74j3dp7J2QSljPTV52Kt2V+0wzq82SWh6n+lm9F4WLYHzvGLBIvxrF/EvqeGQwG068ubffVHQpSXaGqN8M7MPixG8Y1Vj/gKSskrvBXDjXJcDPvwTzUJxU7v9esE844qAmVPXO9M5bWk1riAWQx/e5d6q2TVwxPdAq6H5HbaqTSuICDSibnMb8sp5zpe1QAlS17NYaD5tFj0/eKCtQRnZb2vB0Z2vw8gvcB19+oyX4AGrPLKFW</vt:lpwstr>
  </property>
  <property fmtid="{D5CDD505-2E9C-101B-9397-08002B2CF9AE}" pid="44" name="x1ye=22">
    <vt:lpwstr>KyUZRCmv8oaf+RYP2kqa53Iu/Cd3rHh5+2ISImmALO66xHR3evHFLGGLVO9XvwMivnZxX9miUP8sjf7xLCstsGPRYjmvapTEkDZ4DPWaauMf4MUL4Y0AG8QpPQIoiQG8yS0fl1qBae12ly5/YUScr9kjIWWMJAUZtP9md+3VpMxWaCouSjxa1h2CWL6hzL3BiArhk5Ajvoydwm8x9KjqLzKG6ToMe9j25nX5m/4/5eoFsZr+HZlKiD4kRzMQBOV</vt:lpwstr>
  </property>
  <property fmtid="{D5CDD505-2E9C-101B-9397-08002B2CF9AE}" pid="45" name="x1ye=23">
    <vt:lpwstr>nKsbyPNRvAoflwS+b9Z6zzh5/tG6BCjkutomiGKVc6ULW8j4BtwyYrj+NeGgrt5r0jv3ZXT59Bom424ufJL7L83gfi8lNh3M2IVrjE0MZqCW9mpvWB9Ynp1xEBSIwXBnZfa7yrKiRX3Q74+d/8Qa7B2mAUPQhaLa8IY8aQ/RGb/9q8OEMSli7olPd0jbJR6BCPsM8OCX15Ljlj7GYLrRb+3eP3wmqSehrsGfXMK4f58tvskw/JC4jodnW9dqam+</vt:lpwstr>
  </property>
  <property fmtid="{D5CDD505-2E9C-101B-9397-08002B2CF9AE}" pid="46" name="x1ye=24">
    <vt:lpwstr>ENk5HMsZUDishT+ZuIL5Ci1yWn7gsnTghdrBQKehZDUXEY943QFDTVE+BqkLs3faqIPwZmusGkAHXH4Mw2X7nBvs/IsbUQsmADA5bXYdhNiWVvXdvzaccaTFFWq6Tm2CvkQCm/MlfmmH7AF8OiTLuj+AraIL5hJH9pjIzSLHwb0CqGrh79XktudpqaySmfhWF6bHI12cEA61XtmZQEXcVeUxDqTikbvI7BKxgHgm8w+t+1Tjw92gO4esFJD76RW</vt:lpwstr>
  </property>
  <property fmtid="{D5CDD505-2E9C-101B-9397-08002B2CF9AE}" pid="47" name="x1ye=25">
    <vt:lpwstr>GfN+1YpckCfScinKp51hdSOgfAjRu5ADODaXtxfiezZNjwXPCWFtxG7k/EeYuhgnEGF51fGv5VLWcZXEWm5jSn9Xo7kQztemTolH+Od+cOJdas9gP/xVAPuIzegxzLHsGQq2bogwT1zLz6VnpU5u5P8eGyD+5X6xZynJ/76D5PwBBFgwZK7vz/+hkq3tKQJpYdJEdiG+eOWRqTdAoT+6/fYYFBJ7Uyc0M72RnAnfs0QSOexx7GYAqwTHdBOOINI</vt:lpwstr>
  </property>
  <property fmtid="{D5CDD505-2E9C-101B-9397-08002B2CF9AE}" pid="48" name="x1ye=26">
    <vt:lpwstr>lJ4uew5g9ysKOjgbwSmsn2Je1UwEtB2OZGJ+Fs7Q3SiO1vJhnlnUFmGn1R3VoaysjiCcEfe4sedEVeNo0lfjTttjaA74KWvaifocweCPQpAmtQmLgWuAL4FAnGFy0UuuQQ/fmtfck4bStmoMNF0vIXop673IR+4+z5cwyjCFbYiNMVwIszTM3TDDOjZER8Il/9FqWF0flIeFIv0Z0dVWJ56wllPWmcKPkxwpagjWxe+U7h7Wuo8Ysy6mVL56+gX</vt:lpwstr>
  </property>
  <property fmtid="{D5CDD505-2E9C-101B-9397-08002B2CF9AE}" pid="49" name="x1ye=27">
    <vt:lpwstr>sw1PQVwnAuWoLk3/Vls2MjhOdWZRbNWfMbqhoSfyaP1gC0p4J6eaBxyQrlJxPDTTTP89SqhnXKGpAyxcbUmxd2tFyMN3oBzKPsKZRMzzxWsFgMEU4m9/c0GbFvZCCRzGDOAGfsTOm0t9jDwiIt6yv7GP3DJfxejfki4SfUqeaHa8vMusdQKM7Dq0wTZN3JP2n9o7CiMRM75gP5UYhIVJRWI1jjo95Q+IEQq2WeC0OFzS+thN+x4NJE2KaV+Uuie</vt:lpwstr>
  </property>
  <property fmtid="{D5CDD505-2E9C-101B-9397-08002B2CF9AE}" pid="50" name="x1ye=28">
    <vt:lpwstr>x7JFg/mb4PtDCV2G0KAt2BId/SlPOdjXhFTeUNi0epr4VWwQQHOlwaBRxSsVJFhnGq9zaFIKjGdAT18mxtBx9Iw9CETIadXrlzDDr5wIyVUvsQoQ7eDl/yAYKr7PHUOASgNAJc/rHJ3j45sD+xUP9JOstTO+JLnA3sJITivr2Yh5CXle+2rq/By7ogjpFvkREcVEECttnc6n48L/FMcZzYnbDZyc5rL4OMfsfd604QfwHf8+kzw5iXmI3GIy4iA</vt:lpwstr>
  </property>
  <property fmtid="{D5CDD505-2E9C-101B-9397-08002B2CF9AE}" pid="51" name="x1ye=29">
    <vt:lpwstr>ic/p67ezjsujMe8ReqoVWVtW19dBgtjg8p7lrrFBPI5Fb07LuObtb42q2JW44//ZOrXMGQiUbpm3vblszC8fjvKZB9IZ6wHG36kPd+wmQ2mljNg0NtEQr2k838c6OowpcBwB21+8ZeIhmuLDJyRdUH+yy4TZk7bFCmJil1Z9NB3ysApKpvxBp4Hkb98JMDJWkfkql3vPfphVWk8/q4HEgkmpvNLFQCxL+fOJBb0GlPWLuUvNsvB63Yre28DdkE9</vt:lpwstr>
  </property>
  <property fmtid="{D5CDD505-2E9C-101B-9397-08002B2CF9AE}" pid="52" name="x1ye=3">
    <vt:lpwstr>v95Z55lRUpFQYuYFCDU3IIOMV/05OvOhYXnYYHfFbEC09dGV4tWdLwPFGH3Tq0EuWVq5MDYCVRyXC9NTx6oc0ZiKgZjE0ia9QCAv46K34DV0FYbDqkFH3btj7PsLU5Oah7YW+o3jP76+qMphfykpCYyUnQwyTb6KGXUqIL4rJUH8DRF7/eFH5+jqNXM/soUt1GXrVI1wFTqqjhjklkOBmxqHE4jW4sW9sBIBOap5DdsVDHrli3Y6jxTlOPXEvwS</vt:lpwstr>
  </property>
  <property fmtid="{D5CDD505-2E9C-101B-9397-08002B2CF9AE}" pid="53" name="x1ye=30">
    <vt:lpwstr>o6FLkpDNDJ04/p70O4r7nCy5xSSxHM113Alyghn10tmRSuX0wpxhMo5Qdqc8oZmPkDjb8KYMjCCmJw3rlI7+YBhvqHzHXuipYu5jOfvsvWdd17aSF1RHlHqk3ZcXHv/x8M2Bf9fBKdt4pcbf7LuGk4Y82FXNrJPEWggWoqNPuzxIDEi2e1n0Jypb/Kz9PNZ7K/tHF4RoolIpgre9o1HT0/uD38wm9Y27lqDlBH4MNABZP4BDtwrWtp1MPDAM5RH</vt:lpwstr>
  </property>
  <property fmtid="{D5CDD505-2E9C-101B-9397-08002B2CF9AE}" pid="54" name="x1ye=31">
    <vt:lpwstr>vTTCp8lE4LFvztOx7+KAncNfYdixaNB7pj1KywFin6OiXfMnGavrRGPAwB/X/ALyO+vSu0gYWzGGa5CoQ/JcnQ5xMl91fs+gy2P3X+ATBkIY6Hr8K3HLixY7WhCH+50PpTwJOBeCe32gKh5BcUrMYs/ctChId+VjbJTPlNMEZBXlxo9K8GaZbdbGi6kg9ptZ921x1YiOW99bY5SzhyxQvU09ju0O/epuKt4qGdaw/yApl6RII0rJfo7PeE1sRHP</vt:lpwstr>
  </property>
  <property fmtid="{D5CDD505-2E9C-101B-9397-08002B2CF9AE}" pid="55" name="x1ye=32">
    <vt:lpwstr>6N+6ODn2gPlhRX25P+0wZdO8pD/T8ym5hhrtp4EirGA7lk+Swef9JXNuQukkX2FF+Zi6RwUFwkHkndK4pHJzK8wXOKFxqCqO9efTZnv+faUuUvoRwS0xw5uFGLv8Vz6KJtm/l2EEWeiBZH9Nb1QVXli1BizSNhdcO8zjvD/7zRBv/OvKPjo19lS8XwOTGBo0fmEepBtBWApLVyYNtPw1w18vlnmN7Y1kYyP8h+sxepc2P+pxsyRFxNbuGQEm2MB</vt:lpwstr>
  </property>
  <property fmtid="{D5CDD505-2E9C-101B-9397-08002B2CF9AE}" pid="56" name="x1ye=33">
    <vt:lpwstr>uhm+84KPnsfrCnp83LncslcgpBd3JYrGQGI9Aff9xaReXlyzn+MeZIkhEeIWnES3rIg+uT6mnwNlmjPV1fz9wm6I5vBNQFSXcYhlIsDwwkk3Rd0I/Ldwu/9fLuc1JPoL37Pd8Mlqw/V78cgsPGZmNmbpf+feyIEQRrjqI2BF0NrmUFVXCI/Y3aATPFkLX2syRDR7k1UAxjjC2pzp9i8FeDX9yyHqzSxmpYWd89LjGh9wI+f1hGka8T8Kj0HMzOD</vt:lpwstr>
  </property>
  <property fmtid="{D5CDD505-2E9C-101B-9397-08002B2CF9AE}" pid="57" name="x1ye=34">
    <vt:lpwstr>EmoGtJL91Ma87knv9XY2OaTIrAKD5veDnH8Rw5Vy9fu4djilTGGsauG0tBkm4r3LHTLiPTbdwMfrQeCelOlTLYpYDKhfT9xnON29au9HkiTIpez3BWB/KK/srXijHDFPoghxWpyJizcgn9cBEFE5E8OLWsMw4c9h093kF8C3fNsiBoJuQuIelUEJiy2stJuLGFPOkL1371GFs/f49aVl1zlXbnECvDqBDX5H61m42u1PthJCyEg46PVN3/kaVJ+</vt:lpwstr>
  </property>
  <property fmtid="{D5CDD505-2E9C-101B-9397-08002B2CF9AE}" pid="58" name="x1ye=35">
    <vt:lpwstr>KlGdsG07M1vP+mYRPl+gd8UR1Gp2kXtaZki/LDr8aPWf2kkWt1ZvpDbEHXrp5XHTwbMieV1Mn+xZcAcI1Hx7I+Eg+GozUtqObu0AkNCHTI26xgberazJBLx9eLLjb/GiAEsFJtR+dSKlrUFrao/DLFRZhQt3JXf0+Uy2s//6IpxgPpP+vPiOKWe8/Ij/4vssuA+Th+Rvzq0bIKZwLWGXtEbLbPQ9hDVPuQC47g/HUb1GCcSxiT9SV1H/q6ICY9z</vt:lpwstr>
  </property>
  <property fmtid="{D5CDD505-2E9C-101B-9397-08002B2CF9AE}" pid="59" name="x1ye=36">
    <vt:lpwstr>9m7R2L0wUAK24se8DL1QDqTR/EPNCjKe6kKUEwoFDfGDvus7LvwGw+Fuc2kB/Ax1a2fHZsyB/XfDdPXCp7ZX2GYgFT8hIt10lYpT8nGiOG2eZIzdHSkUc1PZg12XGXhlAR5jgLTUnW1JpwhfL71k01tqMZj0/DXBxHEukev/nMyXAdewnj5k+ke9OeJ6np4O/TuKjq0XWr+8K+chJzJ4D/38a45FTw6a+wuTTqJUW0psmAWwmwVsrsHeXAVMQzu</vt:lpwstr>
  </property>
  <property fmtid="{D5CDD505-2E9C-101B-9397-08002B2CF9AE}" pid="60" name="x1ye=37">
    <vt:lpwstr>O3BvGFvOEyx+bwosJcxIG/zP6oM8QHqy/PIvQyhVlvhOsBop9bKnc//9A4LFTDQjF63IwCqahbPyZNP0Lfn6y/Xn8Ge4DZTJXBNmE5ZmL8tA6vO+XJRBCXHOPs71wc9WFs3xiOIaCU0BvaqZgV/M5zoXiYiW0+9AoL/XlUf9hgT9SABL/NVF8I5EJ1X5BtcSfE/0Z+jy/aqfryxI5Va5JP5ctmKdGDP5P0ojpjbfr+KomvSuSCsfVSjt5SF/biV</vt:lpwstr>
  </property>
  <property fmtid="{D5CDD505-2E9C-101B-9397-08002B2CF9AE}" pid="61" name="x1ye=38">
    <vt:lpwstr>QdhYo++hXYlIYjHP8WosPko+IpPQbsQ3sShvtiBCwNW+od40reDYyElgY/EYJNA/vcywWb5zC4NwBxWk4CIVTxa9JaWpl6Nu+8nHBKSW4CFn2bc0MmHxmzb+gOs6HlNAwlxpCkx8SE2KaemjzOTs77gurwMgaxLRUKUg8gBqgAXwhf0A2+vHX+7pj/dHRPW2jayO0vPgxhcxm6BBamZb7IdZE/WeMtVuHmW733qbVKkJh0oSEqCKi917BHoWHwy</vt:lpwstr>
  </property>
  <property fmtid="{D5CDD505-2E9C-101B-9397-08002B2CF9AE}" pid="62" name="x1ye=39">
    <vt:lpwstr>+9fCcPyWSkDh9ExNaOe7+i/Kkbyzw7A+QoqtXwzTnaZNqgm8EhKDSoSk639BqbOKhd1flE20QkAH9r7I2p8it+62bPFHBsffimDbl+NQM1ePVYzxASFLYm7BLdJQsVcoW2DkDf+VGKeJW/ZsoVG4IxldSlFRHD98EiCdWFEv+Hhz0ivLCHJVfM2nPKDHoRnsE7WZPY22kp96PzbuiqFDTC2CNQzN8qInlUvcMqDwc2PUuEdMwwKhCGQtza0vRHk</vt:lpwstr>
  </property>
  <property fmtid="{D5CDD505-2E9C-101B-9397-08002B2CF9AE}" pid="63" name="x1ye=4">
    <vt:lpwstr>iT8dy1VxgOHf7VRUaLbUsFqHnT+kBO9dhRd7uuldpqQ41ma/EqfVpB4bIU/cXzbzFpAE8ZDSIcExqCiS5E1spgvjDINRjCgE5q5hAc64tMSts4Cx88KPJwgtXaqbd/P6yo9YCDzaP4EEU7L7dFK/Fvant4Dgi0fSpBdWgLKguA0fAjsfRqrnaK5n14Xq6h/yheNmZI2ZroYojlDNZewhwi5OHhpsrCEo59mg93WXVk4ixXWxWVkwK5F3tz8OIyZ</vt:lpwstr>
  </property>
  <property fmtid="{D5CDD505-2E9C-101B-9397-08002B2CF9AE}" pid="64" name="x1ye=40">
    <vt:lpwstr>Xhcw5h9fiTaCNkZ5b9v6xbT35WMFa4fXnp6xbcdEc2vF/gig7clTP/5edZ25VVM29o9rO5nJ1YygL0spDvCypuy85HmQgRbSY7pkjWPsOUzGbyoKr5hzAK2OcKUyZDmj++s4EL9HyOCKDYahAsv7cPb50ftHUNmk2wY/xVrOgt0o3DSYthjn2BEYTqGCn3Dt/2alody/OrviziAr3C0l13slZ+WKciDs+I+fDo/wRWz1rhAbldnkowuiOeIBQuk</vt:lpwstr>
  </property>
  <property fmtid="{D5CDD505-2E9C-101B-9397-08002B2CF9AE}" pid="65" name="x1ye=41">
    <vt:lpwstr>v8TNtW5dQjipGnUXDGh14ImSj/RPBx7+1XCoXRrY8zwu0vsZEmQGLos1Qn3xCHykzRRzgu5430sKEzEJnv4uzl6LMhprpszFiKuBbnvA86WcCFO+mmKOIHr33KJvnOvwXwrwR6EkYcT/Jk+ycIYBqQ8a93vveCiQRifYznSQkGB7YTNdONN6H++EU1wqmXN8LtIi4/ptyYonIFZenHB0K2Qg7xPA6oYIvrErZptFnSuMZUbw9E9/vC0O9+hfy2+</vt:lpwstr>
  </property>
  <property fmtid="{D5CDD505-2E9C-101B-9397-08002B2CF9AE}" pid="66" name="x1ye=42">
    <vt:lpwstr>BfKvsqooyoEuQjJ0+IjurDuNbegWw8wg+AC3rO4fBQEdXUzVpQygqRAkoHcBr/ZfwleO0n7nVnwraAfhVeC6IQycasuUDW0jhXPFS0M0KnrEQiQQEcFgPIgu5Nqmyd5h7MFxjQcwJhUoe1b2PcsaHyg56Mupwz5z1QBZnl/bnKREMZSC2GMvdFp+byV/4pbl5kD7DZzYDFEeibrmmqGce4bZXKmebu0V+Ak5nGG9V7JrFt/h20R+Yg803m5Sh2r</vt:lpwstr>
  </property>
  <property fmtid="{D5CDD505-2E9C-101B-9397-08002B2CF9AE}" pid="67" name="x1ye=43">
    <vt:lpwstr>EbHNBX789b2RjMiSW44QO3m90cZN8EqNcE3+ENUa0PuUebrlgwoedC9xzwzSS5H+Ld6W5DAHWXHU5C6NGfwX5jrqxgvfn92CRbtbXsmc7/j9WErRkNrv/y5+07t1Ovxtq79GU/us2zDzzL68dtZFW/1I4M7q+MF59iG7ckhPHDHqPg7yw/jDehEXE2XOH9ybWsAGsTNJ4WPRTqonyvCm/JBrvur/nxP3e/ru5iMAd17UzMwXWgPRww5hUbsunTW</vt:lpwstr>
  </property>
  <property fmtid="{D5CDD505-2E9C-101B-9397-08002B2CF9AE}" pid="68" name="x1ye=44">
    <vt:lpwstr>WK1MYUDiTGBo1v/Ubkc8J/ysTQd6Y8KyomKWLK6XkZ4KZ/AS/8P7Lv4L/pdkhfSJGPd6Xx6DE7UO2sLdlVpmCX9JOelErfO0E0uVxAf+Y+htE3UsPmjt4nSUc9JkHW1auTCoPU7jI2kz9RQX18OYePRlI4/p+3uPMm1Y3fm4hxD+rG2+wxSdnYcV7uWUDy6v48GwkOusBaPPROS1h8b0f+JI9JhD9thkZ0couoqTQ3hLlPx7x3ad48zyfQxUoob</vt:lpwstr>
  </property>
  <property fmtid="{D5CDD505-2E9C-101B-9397-08002B2CF9AE}" pid="69" name="x1ye=45">
    <vt:lpwstr>izniJEv6ONhfaFca1yWNYslj051cOnxCdvJ7zSOrrclOiodMKjhUWNzDpJFbYb3P87BTMKVmByl4509nh31/xurfZ3dLZ0jmA2JKEetI4Xb4Uq0hnJDjYMAC0eiijJFwm1MwcUDYGjw9l1lfU3pRbKvNJnNhjMPQTHVicnSXSmn8TFnJY2gjL/lwZHUHHaT/AME4ZvD2Z4bsjp6Sz0bpvRArs6/SmyxrEzsXlt/OUSwgm9QNzpiw2xqDa8Y7M/O</vt:lpwstr>
  </property>
  <property fmtid="{D5CDD505-2E9C-101B-9397-08002B2CF9AE}" pid="70" name="x1ye=46">
    <vt:lpwstr>jPjfAQjKIBwvHl46Vl+eKuK8xS6lco3yHT91k3qPnnb+ozygRHRnuUvvOQvD10DhOt3Qbd/ZpVMpyZp3/ngg9eNB6ArrQKrNUGxcZW3nvf9yt4UCAyxv3r5fwWcDTlqPXPSyIgTPXsMR5dzCbb7wXgMZO/tUSnh4ZbaVUp1B/b0SOhOwRqYRr9DFitzGu3nrsmZuhTi5C6cROzvxv3r+i7rpSwzbdaInW7nnOWgv//62c/7a9+jzrqZI9OYnxeU</vt:lpwstr>
  </property>
  <property fmtid="{D5CDD505-2E9C-101B-9397-08002B2CF9AE}" pid="71" name="x1ye=47">
    <vt:lpwstr>bTuDWslgTbMlz+JI7sKk91yt/RILjdm0OeDSlgnVNKa2GVbvvho1FUAk/QroPNe1f54CJwqKUd4l8JHBNwwYPxLFuSLevHJ5XFmVe9suGCTwrOueoA3EJHUByTb9WupoR8dShf4pLYRop/2czpcy8H7uTj3Swawc9tOAMcMYsO/2NHoguHqpRF/psix03KWk1kPYXh4mepa1nBzKf4SQ3/W2fU5TDx518YWhRT0E1Jh6HWDaGFy5/JOPx8PCuFh</vt:lpwstr>
  </property>
  <property fmtid="{D5CDD505-2E9C-101B-9397-08002B2CF9AE}" pid="72" name="x1ye=48">
    <vt:lpwstr>lBvva7vsBgQHT1JDHNzBfKRH6WOEA+VQoRT3YlXmy2QH+WKKVDgo8jS7WKILMox9EK4ijjk+k+lPSFEp52T0apzypA69vb+SeHsDu5AJw4m+4LvAbtHcV7w7CdqUkzfm/Rb4EFMQQQWr6OhOdrVfD293kvlFL+usfuZAOSnA9LK/LOG6YQJ+kCsfnpJKngwa52ONkoDHdQD0n/Gx3pKOPz8dljCP7j8zmCr6w/CqUfUDLZnGiZmS9UqQN0RTOx0</vt:lpwstr>
  </property>
  <property fmtid="{D5CDD505-2E9C-101B-9397-08002B2CF9AE}" pid="73" name="x1ye=49">
    <vt:lpwstr>QqRnD9ltnnEBXq8z6T8nJPitE5oDnX1+cYUUH4h9lML9dCsDCeiz3POcU4zRfA7dipprYLfNLJ/3ptv0d3CBGoK/OumvDtM3NbIUO/HvMuvoLsA+tVqzBTyX/QlzJU6Rdrdb0KBQdVP3vUuCpQFDWYVr8F4jzn/e5/jQJY+0avsdQkBpo1L7+GQppU9Xy8pA7H6OWKkEHVGl89SWI+gOx/70kBqm6a7qLYLnpUrKfy35ck/2tCBmFFoFZ1Iulvh</vt:lpwstr>
  </property>
  <property fmtid="{D5CDD505-2E9C-101B-9397-08002B2CF9AE}" pid="74" name="x1ye=5">
    <vt:lpwstr>I2u0Oqn5m7IpDP4/NgJC/id7RUv8u8Gm8UWHLaai6O10HStjqfHOtW820BBkrupBrY4cQNjStp8tmJn2NgsGdyX3CNkMjmq4kZloA85X8WAUrVkrygcyUeXRFENApAYpuVro8Oc1je3lwmVoiSKc34pjGA29O2UIyuYwMykvWPsKdE99vZHJfacH4BXrK+NQ4NgPE63sXP74nD+Qpx/OWpS99Q2AIpaVdQKEzZ74FpeuNn7K/oqDSqC+KAluriP</vt:lpwstr>
  </property>
  <property fmtid="{D5CDD505-2E9C-101B-9397-08002B2CF9AE}" pid="75" name="x1ye=50">
    <vt:lpwstr>Zb1lrgJESy1y/nKwYAI36SiZa/h/kvOAeGqGdSrk5+Rpat9g2DN3rSkG5z/9lDNyt4m06/cB5osSwkQv483OAkK/7I5KWWgbGPrLRIw5Es39elOB/nL45xlF03ecE3iJ3mu5g5LhIejtFm11MkHagRHvIQ8pw6uAI07hkN/oclR8011xMlt9Clhy4u5I7IFgV+ntNYVDgvqO39dn+S35RLnav3VKizZGXvu7l/O7Tej4KQaGyL4XeXwMOQ3M/wz</vt:lpwstr>
  </property>
  <property fmtid="{D5CDD505-2E9C-101B-9397-08002B2CF9AE}" pid="76" name="x1ye=51">
    <vt:lpwstr>lhDjDXwrxHPwz9amrzXR0i3B+1l6s+jcmNgoOgdKG6XP7GXIaFywl1hOPB4fjZnwCRqLcbZ54f3rH35brEXg3+CRAgiXQvk7QROWXZ0ldjXwg5Chh2e1NxtVIuPlia8MXbDK6QM+gM7jrXzqXeUv6HP+s9WGvjhf7HRpRCX/mj8BETMNbJczNy1saNGep2JlOrfNbX1Qp5bvz30NltN8dpapsoV8kp0nOXT3P3MpZtoXJPGO1bMrvERWcf0USkp</vt:lpwstr>
  </property>
  <property fmtid="{D5CDD505-2E9C-101B-9397-08002B2CF9AE}" pid="77" name="x1ye=52">
    <vt:lpwstr>7/6zz7CWx/oYc4KmlIxA2rKnnXHn2+AgZpt8eFm7WZZM8rY0qSqpx9U/3VcbxMnEc/2KZri698Tmt5vxm4lLJL4Ze0uKagSeAVf/uCRHTnpmvCTVGdAIMXyvkHNEhFNQ2TMOZFGdSzYO/lo3OxuHQAWw/5xN/mNroidh4vtDp+CVbUqL+aETTrJXXQGbuwZwW5F/m5lFOknNNjKy3FhocwgSRaOPy6dlIgYOBVHPgeovSRu+Ud/ziiJhk6Lxg6D</vt:lpwstr>
  </property>
  <property fmtid="{D5CDD505-2E9C-101B-9397-08002B2CF9AE}" pid="78" name="x1ye=53">
    <vt:lpwstr>G9YWDxznEEIjvDwIp+AmwaYSJQMr6vbNbO6JjSsLZnD6cfQYXSJm5YQFWx3T0UZ6LjaJuFzjAloAZHWcy1BO3yA3pG14+pi8alWknaJ/35Hg2rvhSrMKI1bI//4VQ37w6V/8lOtbMg4oTWSJhAR6fi+KGoRijBo2KsgaPkNyFn3A4VEAL6Fg66NwSH5lmq+Dvh7+2JcwoPWjlE8lfDHjxNOQtn405wMcHfvc2ODl5M6QZJ7SeEumUeNfObsKkwh</vt:lpwstr>
  </property>
  <property fmtid="{D5CDD505-2E9C-101B-9397-08002B2CF9AE}" pid="79" name="x1ye=54">
    <vt:lpwstr>Rk7H48dp9e8qLr7+lCyMbCkkW/qobcn8a+uoRDrcz6Vi6gf5XBkFuMF5/skGMJ2Zq0FTWFeyIKAmtlXhHlRUR0Hr8dwAoJNr9WAGwQO4ZrakLVinwZ4R3OnYVh08gN5UY+bXiUXjOkZMa0PjjFiWufIXZdA1Js36fFnbtXQtwfNWpMlw4HkKWc/qEFGzWawX0x4Mu5TGtzEKq4zP2NpvKEnFn3S/RCyBejzqqxexnPphH2CauwqHmZmicwzZ/0H</vt:lpwstr>
  </property>
  <property fmtid="{D5CDD505-2E9C-101B-9397-08002B2CF9AE}" pid="80" name="x1ye=55">
    <vt:lpwstr>wTTqf6M3FRNhUJUcpbfO3FmNDlpGBhT6q18O3dTCGayxKZXMC6IZrRHt3ABBCQRQqpyYBNIR7JjtZg1P9zx+bSl8wmsyyErFsdbOX9eJKxpG/Y4iQljaayvaAisJuJqP1WG4TpeoWFncDVySq6L+RxpB/ccUWwDcEhlpjXeH0Is26UlKvDQZtTUwm9UFY8Qk/f8+8AIegomacgmU1k/E/i/SzV53a9HaqhZxfkxKkfflnnb5NxRZrzftTZ8+fLn</vt:lpwstr>
  </property>
  <property fmtid="{D5CDD505-2E9C-101B-9397-08002B2CF9AE}" pid="81" name="x1ye=56">
    <vt:lpwstr>cwqlm6ZtkdIaX5stPoa3noiHBoA2L/5JrlO+L2DjOnpl2md3RLddo0rYfOF++XDBnbf9A83anfvQYJMv5w5IySkSm5+VLuGR5sOpIOoSvjPNoGt6uWwcDpo8kYiHWlKZYDbLJzokvz1sskBvSFejYOYBdT0puSXAMKA/MU5VaPJIIIzGuxb8QQxBzZVAKuLEX+wIOoHx9ZD/Fc9duvdG9RL0qyuzkXqB1PsjQPP3B3Q4OkaYDAXtJuhjrdlcWXQ</vt:lpwstr>
  </property>
  <property fmtid="{D5CDD505-2E9C-101B-9397-08002B2CF9AE}" pid="82" name="x1ye=57">
    <vt:lpwstr>Be7jKbRQvvGI8jiE6B8F9RZVuNSeefNShh9brajC+WtAiYiR+YiuM9sCV925/t397yqnL2WKppheIyXyTQZr/mHKX1hqGTS7pjbrUmFqv/oyhEbffmo+7No9Sdki+oWHv7E7HBwobbn75T2mAoCdfP/e1Caoyaj2c4IZmxJVLGt7a6dOMmV3gnFziSmx+ZvF8dXZgfCBcRQC5G0lAXkkNrGDslqvLCMEOZ5Tg7dcjSmIHlqlVJfD6LeEJn6wRow</vt:lpwstr>
  </property>
  <property fmtid="{D5CDD505-2E9C-101B-9397-08002B2CF9AE}" pid="83" name="x1ye=58">
    <vt:lpwstr>65T+7q6zgKn9TBPzhW0oKaonwPGMg0dAyan78PbZSX9nmhTksyGmHjxPgSCm4WEGA48vftgUETAfHmLF5zy62xDuJHklRVANuTWmthaLo2xvrL0jiZkG5245Wk3B4+HZTZUxHrKUbdsglzFZt7cci4pB+2HdePhcrgBLn5dMQfQqp02GG0qahyaSl2LhEBmX8yy+hv6r1dJPS4HVJSPedDQz8FrpWG/KLePPBS/j4SyjvP+YemeotlneS3WPHQX</vt:lpwstr>
  </property>
  <property fmtid="{D5CDD505-2E9C-101B-9397-08002B2CF9AE}" pid="84" name="x1ye=59">
    <vt:lpwstr>BW20d815UI+N3+Dok24xK2+SbgtyaUuA6Wnj0Hr1iJbGx6bNFhooH/9F1Dy1IvXsEVK219o0UjUzy0yYq5/8cR8TEnht/gC2Iqm5M/5YHBpgoWB+u9ux09eh3f5UYqIJ2ns6FNvYs2CSRmkVX4Zm4dJSyllkziAZNtz20UPan91541Dp7d5gKTm8IBu+RSNC4+j9rRkEBa54PcLMP6RNrxazUbn5A0WEdjalDlZhv9Kjm+oXS1ihHcRVta35NuL</vt:lpwstr>
  </property>
  <property fmtid="{D5CDD505-2E9C-101B-9397-08002B2CF9AE}" pid="85" name="x1ye=6">
    <vt:lpwstr>B08c9dqDE2UwHNBBm5HeKaIu2aBEH7LCNd1dDce6l6fU9YAMSGnNRPEKPr9OImcz0BJLKREyDrpwGDInUqUyx42h2IWlJQxUOk6Pg8cW1kbRImGaGp3JxsxnqbjTFF/NeiNZY8mpSGn314Zah34a31Lxyd5mqWnp7ghSu87vOZPJPdm5qK4kgAbSsFrF/BzFeD7+Sd6BEiuuOR2Nwm5B7A6XyIn3F+oPxqSJHQLYqblKSfvC+CBARtbris7XKQa</vt:lpwstr>
  </property>
  <property fmtid="{D5CDD505-2E9C-101B-9397-08002B2CF9AE}" pid="86" name="x1ye=60">
    <vt:lpwstr>MoUQbeZI6E62p7eim82YleEkMhVqhAhpE0dEeCba97PBVHl8B/ODKeug/taXHeRO+U7gM7OYV7KQ9EhnbudboNRrX5UOxU72YpfjZR6MBiVBCG1kSVb3xHo45k0f0KrJUa8E6o3rAXVJeJDhGJeiLqBtgRs/i6YQy5LwyEgVvIphMM8sDVYZU8A0OQuaRMNjUpICSdbAJOlRApl3v8C/b1KwzybWIpWRMGFddbR1uqgJQTBdjtO0TOJzMDhptmT</vt:lpwstr>
  </property>
  <property fmtid="{D5CDD505-2E9C-101B-9397-08002B2CF9AE}" pid="87" name="x1ye=61">
    <vt:lpwstr>WuhCWk3PfEjDCn4izgbPcwbdZpF4N5bWIhEsZ6LI8ZlZfNdlexoZ0bE9MF/cXGCGagBiy/qSgyhBLe0NkwbUGr8JHXf3jvJo3n6Sb3rT9/hWOxGN4L3zpZIcgiBkj7xD+wG4JlL0T+9+BxP5FULKhNrW8zpTYMMisAQPl2NQOO4S6/fkmUJhHWYSuiksQfEOPQBx5aKFE47Aqm9pqL/zPZ9j5+DPDrhmuCPuhlO9uSjvra0D+qF0hylxIP1mSX/</vt:lpwstr>
  </property>
  <property fmtid="{D5CDD505-2E9C-101B-9397-08002B2CF9AE}" pid="88" name="x1ye=62">
    <vt:lpwstr>VbHi50+gZxdmgXlMjxIVoMond9UuVNhWG1Zw7vDaWEF/296QGNaf8upiWtzszL5Nwf6J7dVkbZ8Bdp7wzqznMSmW0VgKuxn/69PhM3f2xsJ8QWBkVnEtk3RSlic1TJ7Yr8KEJFopjstKn9rsVA2H8J1GGOu4guPnBt01x1aL1XtKMutQrzg+atw81sP4yHxpyaGkgit9Kuuo75xKY49Q0fPMYcMlksGp2fNDQ/1VKOS2a9KK1IyJIqfBOAtiJgk</vt:lpwstr>
  </property>
  <property fmtid="{D5CDD505-2E9C-101B-9397-08002B2CF9AE}" pid="89" name="x1ye=63">
    <vt:lpwstr>tMGP/mVHZYEpgKi+E1bkfhxXwiUWC/g4mbDejE7F6/u9GQWrE/lSO2f+qgN5rDKpZFDnZ8DiWTSMO/6XNBayDR2RFVpGp+KHvLWf/Y/Bi6qQ9Lr8wG/wfE05mVgXahburkk8g1L4f28PmFe6mCJSWAY2k3yNxil5400PvCACQq9twgvon408o18pReQWbXSHHpM83NYEYmDeij+5gn7clc4PN8ydsNqmkwCdXvgWPNHnQ63pEwYgmfulyp+jRUU</vt:lpwstr>
  </property>
  <property fmtid="{D5CDD505-2E9C-101B-9397-08002B2CF9AE}" pid="90" name="x1ye=64">
    <vt:lpwstr>wzsnpyFi2msCh2QSioo51AqkmZ4qJW2uM3VrJiSd9872Q6snuOoGT8GbEKBmbiL2uEo0hJWngXel6IOiVWHcMieiYpuHEoW4mgtq0znHDTB67LMsgECDJktpUijLOnVciHzEILB7E5QiQQ3jF6id7AkjEuIT4rYfg4RLatxHpPNLArpvECGsBCv2heW2vZv9ju5C7/KBDcMLqMuerGIMbiAZbyaCG9dTITFEL3V/gsj1RJQbJix4bd2pYpsmaLk</vt:lpwstr>
  </property>
  <property fmtid="{D5CDD505-2E9C-101B-9397-08002B2CF9AE}" pid="91" name="x1ye=65">
    <vt:lpwstr>0PrnetiCGNiWnx0n5/CmtyJVQRdZ5A+d7LFiv3f4O83pBE3T3v8YbEdrkIGBY2NY6YDVCxrGRexWm31u8/nSzR6akGteHBKxSuiRM+DuobCVOqQr6NOcoiZqwE6rQYr91++ZNEKvasjnQERnBmmtro+xbbr+h8hnjRqicd62bsxTy8+A+6k/kQ72np9BGykedjh+znA6DqGDhJ3OZuiMTfwB5xjMdU5JzPwxjuVDDQm30jxWukbT+KOyjNtd6EF</vt:lpwstr>
  </property>
  <property fmtid="{D5CDD505-2E9C-101B-9397-08002B2CF9AE}" pid="92" name="x1ye=66">
    <vt:lpwstr>IiQmv9NQesEX8v+hHk/VDObvebLj1+DShqQAdE1/NPSFF8JCh7x9ORzwAQFWkFV9o6/p08xGoglpjDkmuq1ZEPZItKjysrkGzgdGU6mXj7LqucHxeFCkVp6Q+lczWclP6r4KzVYwWjKPpAFOggxS1wd6fDBncY5OkvafNFGP59zl4rQzLBdq6i6alGdeBYaH0W+N/vk9mfNAC31KV5kLk8V9jhibWIHh0VFlisvXg9U51rfS0YHLeLXH7obz7jH</vt:lpwstr>
  </property>
  <property fmtid="{D5CDD505-2E9C-101B-9397-08002B2CF9AE}" pid="93" name="x1ye=67">
    <vt:lpwstr>+Zdi3CguoheQyxSFd2PLkoAnKNW+kZZ/RA8kLcnauwYD46ZOu4H8PfmUOrJ2X5eT6paTbpYu8TqzCXITiFlQ7d18jG2xrgvpd/3vieBsD62By4sPDR8qaNf3yMl6qCLesg41a5MlPyhnjr9PDDFzAtK9FC6dOPZy8G9Jd6YAw2gOay+IS9pOqR1SlL46ff9HIT9ORCtifWdb2Tnl38sBIplfCUlv8RMt4rLdhQI9Aw30BiFq1wYjPkY/Z4BN0fn</vt:lpwstr>
  </property>
  <property fmtid="{D5CDD505-2E9C-101B-9397-08002B2CF9AE}" pid="94" name="x1ye=68">
    <vt:lpwstr>orNS2HEH6Pa2fwbbQ1AQvd3faTJ0K87Vr1OXuLC/zr1VTZkKS/HV4nJuY61oG11W8pmBCUi5kG8DHdxlx+ujFu3tVcGTYizGS9yTy6Yms5sdrQFOHsM8DbVdz5CbT+gA74XqosF3LPtERFCXOxir7h6CrsSOYGR3FdvN0cX1xa3uIi7tMbnJj8Vowzym9XdrCixOv1CDScpWqsWbqa8xIeQZB12aOgxjkNMSbo96lzqkfCTncMzj51FznRsSyx3</vt:lpwstr>
  </property>
  <property fmtid="{D5CDD505-2E9C-101B-9397-08002B2CF9AE}" pid="95" name="x1ye=69">
    <vt:lpwstr>dp/lMQ2/DnxRlEX/jeFRCF0QtljPLblkSrXY7HlWC5wP/7h3iHhPZzNcIEgDV74OXzC0ssF9t8IDcP+GevmJhTgF7aR0YtCIR8evPSiM0EJSNkL9DBHKJ1EuaY09wmsqZ2pewgrox6UI0z14yzLQe2sse30z+W2gTfg7hKKiSOFMVt2EXK38ceIdKX4Q4xSdFXrlosRQIDeHmjdfDPcrWnUv68hs9I+e0jDAd1iYcyaoR2XaDNEjFWfvhupVY5o</vt:lpwstr>
  </property>
  <property fmtid="{D5CDD505-2E9C-101B-9397-08002B2CF9AE}" pid="96" name="x1ye=7">
    <vt:lpwstr>gWfrtibBlx0d6JwUrC/d/YB//CWW0LAxsJNLdnGyZ2/Ez+zJNV/i52PC/Oj2R/QHkf/y8RV7yUnjIpg/orxZoAq1Sfo18H8EKSe6mh/285UyK9Va200OQtoJP1a7c48/+a25R2YFE8ND5aqZWOTiEtB2T7PWhPRf5svcX4eAmUDcG3OwZJA6Ejuc0tCbp7GKGGtlq8QV4TbezbIuKWty4YxOnlhB7eO38mbX/DdlIw3n5/pbbiGM9RpxlmlpEXG</vt:lpwstr>
  </property>
  <property fmtid="{D5CDD505-2E9C-101B-9397-08002B2CF9AE}" pid="97" name="x1ye=70">
    <vt:lpwstr>PN0C3Zj/PJl8WtMaXNggl7e1esj1yOaXOc6BusFJIhlHuefWU3uBFG3rNalmwnJ5DpR8tu2aPDN2gpg0ksuy34Ugxlp2wDQ7hY3MgBNQxUrXw2L8XvB4BEo9neiNE74FgxL9xI3GEwt2uTznFNB9oHsi8ucsmJMhreYwWBVo5MeafrsDqbttOUINVuxOMq+mVS+yEJ3knOumlQtyO7kuxdj7zcH3CdfQmQ6DwrlQq9mzcQJlkgjOMnJzvQgjZS2</vt:lpwstr>
  </property>
  <property fmtid="{D5CDD505-2E9C-101B-9397-08002B2CF9AE}" pid="98" name="x1ye=71">
    <vt:lpwstr>PBINUwAQmdTfqhSxfHVjLwtVOWjHwsvkoHFLpbHWIdrJ/pMbVfB0e7wQwrDs25Dd389fNdN36XOWT2kU0rMXeCsHQ0mDyumy0kuGzuaXsul/Byr5aJjXAg7jC/SrjEkngoZH/mUCcz2EfSlt7T/+doecy3STcIF1BceKSO+Sx9j2kKzvtHe9MeQ+cFtX4zkUS9y5wLXovt6Nvo684P8ZoueLMXEOSxeIKaNJCRuTorSjcW/sEW0KHxgaJSalc3p</vt:lpwstr>
  </property>
  <property fmtid="{D5CDD505-2E9C-101B-9397-08002B2CF9AE}" pid="99" name="x1ye=72">
    <vt:lpwstr>WFFsufp8th8r51+4JFgKf+gqSEUZPFWonUY+QhnADG3Tczr2i2EogHB88Hno+ONY+tJ2z4+hFWqv1fTL7I+5E4TRXGt82R88oSrLqGoBRK1GcS8qKOtJDXo52gNso1jX3DTTXQ/06vnvJ8lwNrGSlnTCsDwsl3n88mt/hNZmdTUoKsclGjpCVc3o9qKOCDRF56gKMP2jov0uac+3bNq3gEyJNNWdpTR8vg1lRl2p22cJUqnxoaibBaGJBl8nWDV</vt:lpwstr>
  </property>
  <property fmtid="{D5CDD505-2E9C-101B-9397-08002B2CF9AE}" pid="100" name="x1ye=73">
    <vt:lpwstr>hs1YwefmOj65nkPwjopCzgfN7QrI30DmGXUO1wki1nke3PIg+gF4oPT3YYTjlCyIawvCZ6bkOtfMAV/q6tx1SE2YHemsoZNSHFvaqm8q1iIO8lX/a8uVFOqHPZ2I0CkgMDK1spsAHSHUjoZZyOAhPX28B+yhTLE5wD3+x1qrLvtmMZDlIhlIrOMSX1qKg4TWkCv2KIzcyosllV3M0k4gltcNZLNaJTFcIybj8niwmCYxF18EV0WhyrnlGvJrspR</vt:lpwstr>
  </property>
  <property fmtid="{D5CDD505-2E9C-101B-9397-08002B2CF9AE}" pid="101" name="x1ye=74">
    <vt:lpwstr>ACX97oooGgUQk/2xKUMLIwPBWSjKFSkx11XGxGROvsMlSENFN2aR2Js3WkL+mu6ujnHQ4zynZNKAeD+RskqtPHxzGfyRpQJMr9xWYpECyQjbDfr/sJIUK9SpLW3k+/vmbky8N2ETf/8t5T42cge7Pw9xfqFVaIB5QKnBpxfsGlcs90u1VFDOBaIKIV0uN7qmKIz6tPYiUZhlTqq5BuU0G4HSc1wf0os5KjKmCar7BqenUg/LvMcF7bChfaPqkY2</vt:lpwstr>
  </property>
  <property fmtid="{D5CDD505-2E9C-101B-9397-08002B2CF9AE}" pid="102" name="x1ye=75">
    <vt:lpwstr>DCK+vxE12K5hjpOvdrgM+lG1b7qLSMjcaU/A1VguBvtgqcnx6ovz1rMQ88wGC7wI4VPvVwAoZIHSeivP+0bf8c7jgy/gGMa3DoPdstPEU7F9jdXUNV+cxAlI6PtNR4R2iWrB9yj86DEL3Nhq/UbA6FBVAnjtkO223TiTqJ4rF3dMAAhXT4clPuKMZFm03Q4OSuBUgvX25tir0FbN+dnqPgPB9wn24XL+jaknBMaeiiGl/l8+FMSH3BIOiDs2TW7</vt:lpwstr>
  </property>
  <property fmtid="{D5CDD505-2E9C-101B-9397-08002B2CF9AE}" pid="103" name="x1ye=76">
    <vt:lpwstr>ufviKmBbD0/odSzGrmGjzhd4DUkAg980HdevVP0UiIrkXOUIxMohRVP8tMoQtcBuiHlxZoX4YbSgfRtHq1THy076S539rI3TtvhGG1MTCqqgzeWyDJDvlYrYE2MCkgo6YrfEIsfunlE+zG3whuLmbDlyo+STKeYapC7EbT0T1PfIe79PMkmuJThRAvvucT49pNRJv+Gql1TWmCr6AQ9dTr9N1wwqOBKov5FOWXwaZYbRL34qMydc3eUSdj0jrDQ</vt:lpwstr>
  </property>
  <property fmtid="{D5CDD505-2E9C-101B-9397-08002B2CF9AE}" pid="104" name="x1ye=77">
    <vt:lpwstr>NMYL9dpkDTAHRhDZG9SvmLTDGj5FHTk8qoDnEWg1gEN6rvVRBP61jTjvGCMABTefpLgq6f+zckuRbYjDe5V+5NWpVHPdwoOyCxUfE9Bc251rhUD1OeG4RSo/o+21+ghIhg6Eh7OpN0wRZ4LsbPc0NXRo9uQMFFlmXoTQLOQf42h13nUJ12lwsjFP7fjIcNHfS3B7Gms1BHHh6OSIobgKf5igmFkPVUaxPGJ+cjEJZczaGTi0Io+XBU6A7fOPBew</vt:lpwstr>
  </property>
  <property fmtid="{D5CDD505-2E9C-101B-9397-08002B2CF9AE}" pid="105" name="x1ye=78">
    <vt:lpwstr>kHdbYHtD7k1aGGbKk8JU1ra4WzKKZSwLr+Qn7wbALsISDMDK2PXg909eYs0OYSF/54VOYz4gW+a4NQ6wekJ+7KYbEJ82m7CdngKAlJN8mQgBjjry1vuWgeuEgSVMOS+vC13i8r2nNaLKHJnHyEWKSfTOdygZxx4rJ+o6GVTSIwDQcTNj1U6VSkSfRQuzjfm56yRsFuspx7+phS6hOH1TKzF0IEeJpqHqGhv3yAvOJpHY4aSu9yHOaMjRiO+U5Tu</vt:lpwstr>
  </property>
  <property fmtid="{D5CDD505-2E9C-101B-9397-08002B2CF9AE}" pid="106" name="x1ye=79">
    <vt:lpwstr>eT+RXHLwc6fPmb3wYQ9AkE9jkW19wTeHTwSHx8Klf4zsd51ZHu/zhav2e/w7cjXB1mtn5IOhImJodVee36uB2rjvLGLqmOUpe/Ci1uUIA5MpChvMIlFa6MCXz+lu4ydUigh+IJ+ISnmep0o7g4OmaY5mK7MqhIeHV17aBFe1/5q+BTXMBBBg0aAQ0h+wSKfjvMIHbxO1Ldl4xoGAmTC6s1goGnTD6oNYt5OlGeoiiP6jT+shThpQrfuaI4lDuVX</vt:lpwstr>
  </property>
  <property fmtid="{D5CDD505-2E9C-101B-9397-08002B2CF9AE}" pid="107" name="x1ye=8">
    <vt:lpwstr>Cs9yg0bO0VfmYCX4Wd5EpuuagZquQdKNktcKTEumMP/gcj3gVc3Y2LOHAPWGOCdqJ47aeJA0yWW67JKED2gp4i3q3bfMTYv3H4gLdVeuKhyPFNBOor3RgWXDOVEueRvlw+5NR3JN3JYVQxNmnvuaBP6jTV09vCKafhM4caACiXqPSSda8bCrYTkIuoA6Coi277WwgUyXlA99XFY3IkmE7iL00VRoLIhvfyBD8BNWMjLCy4bUez04vIcI8sjEBwB</vt:lpwstr>
  </property>
  <property fmtid="{D5CDD505-2E9C-101B-9397-08002B2CF9AE}" pid="108" name="x1ye=80">
    <vt:lpwstr>DbXCOuIijPO1UU2JU7JIxRDsECy9posdZAVGBOeswJC539J8m9AMZ9zZJ+nCgIqeidRnzWHIAvzc1Ac/kyFnRgARHfbzM10iwTxA0ZlIdBSIYIduSgPhYwm/n06ZFJudSTf/MuiOsIILic96NEuxN5NUmAhTwIzJ2Zb9kamlv5jFUMG2SUjmvUtrP6Em/DVVM+kgd8aUGae/ca5snccoN6FWv5Z1+5XpoeznYz4qv8tCmW9v/k7aA5Bqlwbsu1K</vt:lpwstr>
  </property>
  <property fmtid="{D5CDD505-2E9C-101B-9397-08002B2CF9AE}" pid="109" name="x1ye=81">
    <vt:lpwstr>pD5LUmf49GyH+iMHtz75PPXHjAkUyfz37sX5oxxGXkXpNeDgcWeI4TJKWwvZhiWaXrvL9b0OgoZL3H0hWTW8X6HBy37PXeuXieLHlv2HxEWPMzWLC1/zPpzvW8Cr5vdUWZCHNs6Tfqdp+dKB7BdMLY9Jetj7arkQxygiFQdWRDrOzE+aIKruMbCE65veEQRZgInqvpgBMKI7+etqMwXnCkrJokM5SYWP0ISiwNAIzdi5bftltVJQWB9t5qQb390</vt:lpwstr>
  </property>
  <property fmtid="{D5CDD505-2E9C-101B-9397-08002B2CF9AE}" pid="110" name="x1ye=82">
    <vt:lpwstr>eeAwheKSM8YT4wc9GOE7Q+U2iQXpxtMT/QfsZU+PsxSVOcfdV5DmG5Uru8gEwjyxNt3uerk8YICoBEtn9NWtAL9r1klSPTn5aNWhsIX+rpnCXImk1Pd16VMlbJkI+mgf6X7V+67CIXnRH4nRZLCQud1xgv2cvW+3vWkoU1q290XeTidej7VqsW0cvH0zJMYuesw0MjlU3KEZuPgM9vFRnPBSKmOLk/BDjbG+eCK5KIhFFRyyNUNijKErPGiMhKz</vt:lpwstr>
  </property>
  <property fmtid="{D5CDD505-2E9C-101B-9397-08002B2CF9AE}" pid="111" name="x1ye=83">
    <vt:lpwstr>0N8pr7QEYK8Gs8uv24/dYdt4gS56iY8rySP9xBD8qVKpg0T90NA6Zr7uRJWoFIMzFAvWIYspB3BgLJUg7+vyIaaUKxWrlU48lZFBXG2SHEB8SsoWOgVjHR18ZN1A4KH9tqW32Iwv1CJPvNjTarK7kw9muy0hzaCGHk3HHy2vK710/Vx7H7p8N2mEmHgWjDbe+GsJgiAcfGOeIEu3WoQUODEqlhQrXGQI6eXjGGoOPdCpWBbBIP7skklooobCMYW</vt:lpwstr>
  </property>
  <property fmtid="{D5CDD505-2E9C-101B-9397-08002B2CF9AE}" pid="112" name="x1ye=84">
    <vt:lpwstr>lceTScmWfbPByUbD8X7T3r3hECc1cUUJZ6Vv8E3dSUct7hrWF6J711nzpwVW0/t4ZCM+1aFxXyR5Bbe2vk/TR03RSNX2S53QLqlXl/uvzOea/X6zYhlvpy/NA1Do/ZpbjDIR825YUPx7TxrfrQA0AplUCJCx5F6VJvDH2BOpH2h5vbkRMlg3o+0hZv25mYTZbA8m70XDdio9awNqRLVTuY+lvZgwBLCFTPdiYsqpwyH7ydNTgYTrSZV8vxU1vNC</vt:lpwstr>
  </property>
  <property fmtid="{D5CDD505-2E9C-101B-9397-08002B2CF9AE}" pid="113" name="x1ye=85">
    <vt:lpwstr>VnpGcHPGaESQqRKOsoWMDYG6dzmn88/zmM/9RWqWgV2F2UXLUgfxeyCTJA63kWk8jmh4WXI37oiuF6+6+pWukw08pMBrxYGxH9DCxk6vBD6Xj0xnhvSYTBHW52W9iqa5sgKsif9YicMZt5Of4IcyFo0gRmJd4RCUaEHL9QQr948wnW2Uc9iV0d53n26UmWwKzgKr+HruDEWGOwWV6u4dYeppiBWQRmP5EObNXW4VAy7tC+A7M8b5JtW3I5AF8wu</vt:lpwstr>
  </property>
  <property fmtid="{D5CDD505-2E9C-101B-9397-08002B2CF9AE}" pid="114" name="x1ye=86">
    <vt:lpwstr>/D9oPUJ6o3ZpDyzXfEV+k9U1MR9vq9+KanTYapNWgpFKkdxDZYcFA8fWLkYwxkTm/O3HU2tWo4zMiJcVVx0QscNB4+FmzJvETB3S94UoxuBygfNfUFtBy+PJdu8acTNFQSy1iDP92r69XzEZxHA/K4luxlRrecYkGd3UL3SskFQbYtIEayf3ulLmgplXT06dI135+c40jiSe3+zq6s9qC14Lu+RE15pTsTaphLfAjrFMavSpn5ZhvtZB61PPqpI</vt:lpwstr>
  </property>
  <property fmtid="{D5CDD505-2E9C-101B-9397-08002B2CF9AE}" pid="115" name="x1ye=87">
    <vt:lpwstr>Dgo6IajTOMwpX6vO8Ay7y5vE3Smt/pSAOmreSeWcH9/aimMUeu7BLz7X+KXJy5iRkfenNS7aCd959dtDzi++Vm9eyQPys2cIUXeM9MRrtxctA8emdEzLacodzbzHsAx/tRf1GKlVgxY6pGe1RjESh+Nec+0ZdJ0NO9nc25dInTNMlGjRLOEYffRT3Qu2Qq0p3qSzYHmB8zXDYBL9U+/n7nT6e297C8sy6vC0J5gaFRZNo0CW8V3VaAfa/o/T/06</vt:lpwstr>
  </property>
  <property fmtid="{D5CDD505-2E9C-101B-9397-08002B2CF9AE}" pid="116" name="x1ye=88">
    <vt:lpwstr>Wk6njcOfFP02cddiPVgtVshvOkETZQ7eTqzxytRX3515GO4uUzrLbheZx+c3FI7I0cSlhKFHhs5+Xr2n6Ptds3VQhWrANgSfPiUZ9yNugLhiuJKboDYleJVk67ah4P0KXHqZRVqhT8NG9hbLaT75BVkDcH4EEZMkB9/uoT+B2GJOxps5i9hZt5jeqmrzrLDyrZY3J13jL1qWthOzh1P6WqWiVD9jD672o8SjNktPpriYwPEoEr6qKNxG5wOQA7C</vt:lpwstr>
  </property>
  <property fmtid="{D5CDD505-2E9C-101B-9397-08002B2CF9AE}" pid="117" name="x1ye=89">
    <vt:lpwstr>U0PdxrsifyzxI6nm3XYaQkHALEkz+ws3vdmz3wUxFVFEirl6kqGnIG03NYGzjPmnRVrXvp2N0tKh7FA5dzdJeNDyMz/FcNDUixWOoiEsUs/W+KED4Mac3qsWyyow+FwzIOhLBicX422H0zgg6wBMzJBJHd2Yyko6KRy8KYcLw4vMWnNUfRH2W6/R/cRhCn1Ysexo/j4IOmkHZK1WD8KT1ZVa2E7Q1FJTSzccl2cjpcvLbAPaQ0ROqtPqI0fGRFj</vt:lpwstr>
  </property>
  <property fmtid="{D5CDD505-2E9C-101B-9397-08002B2CF9AE}" pid="118" name="x1ye=9">
    <vt:lpwstr>FLqWf2ePAqyK+/DXzBSRNYf2liApqE9CKD4e43JUDKGkDn7SFT02FBP8g+QPGnAuBI408MouO2cfCnEB0tG7PXgWUxRjZ8SqDyVevvPpbVt7PXu3FyxvGh6WS4OnuOtCeiSshnVYcwW8HHnu3Av8ZAz11nPcZIP5bbfcPLr7r5Ud9o+IPgBmncE1KDjW3a58D+2mFSeEOY+LgUSi/9CQJrWoIe4dxtMUUCn0sQ0PYSVJejJH+WjrfCIZqH6UTfk</vt:lpwstr>
  </property>
  <property fmtid="{D5CDD505-2E9C-101B-9397-08002B2CF9AE}" pid="119" name="x1ye=90">
    <vt:lpwstr>HN0hPY8qwZEItCUqmfhdIUeL/KTHuQ1y438odWHtioRun9c2slMl5Jy/b+EZmeZYRQyEjfjWbJDpFnbIjxr14yiFedH6i1RBRop+2EsRkYlV4CDoYW/BHDX9x/Ltleas1TAUoHLmR/ih7owHdMmqxnxGkcUeeNhuhovHQSw5oXtv8dVw0emHcsFeM1dqFPDrWpS+gjK2lP4u66cxrz/WW6eQuqYfQf4m1V1R0ajAZQX8BQ8ESghRdB4mbIFLDql</vt:lpwstr>
  </property>
  <property fmtid="{D5CDD505-2E9C-101B-9397-08002B2CF9AE}" pid="120" name="x1ye=91">
    <vt:lpwstr>8LLVuRVaqKmhDkFOiG2ney94cy79qvszvo1UBXpOS2R9rBFzyVg35SFQsVMwcuUOPoezGqyKk0BmCx9NUa3exd0j7rfl1HGGMvWkZPbgOT3jjHhOEPvXfipikc6rMWxEcU0uQp3D5lXaclpbLxMOMgXa9Yn2P3m2K/RDL71qZRbplvP4V07+zP8G2UoBZJCPMQUkVZVUvn2hlaPtTTttYZZc3X0tIn4/g3DUH5NHHeqowcX4lzWxESS/HGVo+Ro</vt:lpwstr>
  </property>
  <property fmtid="{D5CDD505-2E9C-101B-9397-08002B2CF9AE}" pid="121" name="x1ye=92">
    <vt:lpwstr>A+yKsbdNZId5bJVHeHEaaUOIZBPK/TB+GKs93DeNhKG+2uD7v4ryivPdEAiET78RmdSu65hYeXh4oBD4xaCQxTXw3N02zILoADP8nijc4uFVuDuLB8wiEjoBsUztm6V/j4zMpzykbf1mztqSNrND3/akSzR5YFOcOHatAdF/SC7roBx+Tcs0MAulHEC4hW6EIR+GRj6q2W3xVWykfaWmxRk7RJil1yITsDDsibHfW2+ejTDm+pWY7g0v1tmeXld</vt:lpwstr>
  </property>
  <property fmtid="{D5CDD505-2E9C-101B-9397-08002B2CF9AE}" pid="122" name="x1ye=93">
    <vt:lpwstr>Z3M638kHAn7OVz7voxO4QgNfF5YODzHoaw5cUT5gy9C3v3af3nHMrgWoS0ocBlq7z5wvGsDsPo2k0xSkq+BZaAOLs9VOAoqIaQa8icge5RIST4KjGSgHVRHQ1ihldR1yFRnBHJhrQcEt5vjDNgm3Rc90Hy8p5L622eDcthGvUr+3oFGwehU8mqYN4uDjUSLcAMsd/aEPrwtnTetIwM4bw+8A89wa53mh3Y9efffpBG0WT9hTmdLFDvoIXOwey05</vt:lpwstr>
  </property>
  <property fmtid="{D5CDD505-2E9C-101B-9397-08002B2CF9AE}" pid="123" name="x1ye=94">
    <vt:lpwstr>8gnzzODCc27U/LVq4S0q4Dkzl/yT+pj0YzUO3eAOhNWFythdnnNUjHE5ySCsri2u6frMW+WhMcfJzFi/3mg/p9nLa4SlvRu4TNCim0rsUBsMv9mBgEQ+SO/fj7W4GQCyZe94lyL0nTKtfCBDLyICOQxbZLP1SzsDWbKv4tpo3Hn2FF0BsYJasPtk/HcVRbp3CDxazh2RRCGICtAZxZU/y4nHCO2c1ZT26DXntirgKZTQZ4bWzpbd5sVDILo7kKC</vt:lpwstr>
  </property>
  <property fmtid="{D5CDD505-2E9C-101B-9397-08002B2CF9AE}" pid="124" name="x1ye=95">
    <vt:lpwstr>Wp6ylJtNqgYE/tM55HsfBxs7BBb9+LJfGslqQdpE1jYPG2kQ7akr4jUbPy1y/rsN343tRZm8WnJsndcyqxUipCI8VsOoucq6LFZVx2dTRj46VskIi6vbnmIJxKuFcw7elPbkONiFUcuhtzScudr0Qy2dFxfA2M1L+ECZ8EwbgwKGahOJdPPkKEG+u8tshIGpzRprI8LAoIuAqMAIeoamzlyWO+RpsvweKnEpf6pFNKXAIAE5/ANWM5gHhJuE3dP</vt:lpwstr>
  </property>
  <property fmtid="{D5CDD505-2E9C-101B-9397-08002B2CF9AE}" pid="125" name="x1ye=96">
    <vt:lpwstr>y06Pexed8lQiTQO18JSvIwo/H4rj77duEEvYaclxo7FgO7uHvgDMjx1cdxaFLXJt2rOh1HkJYW5Zasg58owoTe7vtYbWDkZ9ZkHsfup1f48DXKrEp51JPt0FRTLFugoADX7K3EMoU/6oAPkRHiu9vA3Sceta1efjM2k2GC5BonzKMe2I5INHAwiH8EU6NNwUUd3ZZpy0Brb1m9G0+gkdinuopKUtPBh5FMU5iwGsyafHZH/eFa1UJHFHHk7BCMm</vt:lpwstr>
  </property>
  <property fmtid="{D5CDD505-2E9C-101B-9397-08002B2CF9AE}" pid="126" name="x1ye=97">
    <vt:lpwstr>N1FvYqxdezAmaVBQ2/DihJjTKQlVtQMcEcpCIyguyE2Mg6IXz2qPjNA98AX8rOISEOjUP4fBnCJaGCJ9v/RMPOpwhtrPyn1qifUqdkibyawDCl+er+zMcQ5YrI0teOPbE8Ua8sLA6+sl5NKxTaPJ7hl8RPOpPSpN+zcNJ1Yppv5Q1asi7ErAM9z8GhwdEeKTEYt+JxIEzeDgBaH83Ka6hFIU5Ozpi2cyNbwySvzSDcWxNJX4sAb27xK9VjGEEnM</vt:lpwstr>
  </property>
  <property fmtid="{D5CDD505-2E9C-101B-9397-08002B2CF9AE}" pid="127" name="x1ye=98">
    <vt:lpwstr>GnQghQQA61Gk0IcYPf/JYi1lE+qtPzO+D+AApuoLjMfupamdiPMcLiWHS9GU3qIbAnCor9KW4G874eKKe7WvN9aWcUJRl3dxGImB50GVjugAd0AFbB5rcyCeVsWbyle2HLUl6NlIdEza9wfgYYhYUDVWW2woRJcPkKAGk89hIUNL4/3cU1oJTpEUKvyzsQLi9Atuw3wD4WLeOwxxidHtaDNXHzAjf8rTCbDNbKqO6XeWSF6qq+DCF0wPe86vasU</vt:lpwstr>
  </property>
  <property fmtid="{D5CDD505-2E9C-101B-9397-08002B2CF9AE}" pid="128" name="x1ye=99">
    <vt:lpwstr>onPbRAiwDcNh4yEyJ6g9Ona+3bIcvkKL9F7OiWbP5FpVtVtu4b9mfQ6CL4cd+aYv+kSkUR9QhgDAIhZhmWPSY5GnK9sjKwr9lu1NflJoVi54suOXIvE7fvI6Q+8g7dGmvY5EW9oxMb7ZbSAx5AnPaNGRiw1YGHnR0VkIsjJ3p95aRRU6QbD1JkTlrXY/b750Bnl0MtFLEDlC2G2uQHiN2Y376ggzMLJcSqp5esBnE/Te5qmN2ghP/A25zWdU/ZK</vt:lpwstr>
  </property>
</Properties>
</file>